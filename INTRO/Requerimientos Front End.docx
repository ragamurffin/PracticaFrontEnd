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ink/ink2.xml" ContentType="application/inkml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8C2396" w:rsidP="00081538" w:rsidRDefault="008C2396" w14:paraId="672A6659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5455BD" w:rsidP="00081538" w:rsidRDefault="00A461FC" w14:paraId="4A9A91F0" wp14:textId="77777777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xmlns:wp14="http://schemas.microsoft.com/office/word/2010/wordml" w:rsidRPr="008C2396" w:rsidR="008C2396" w:rsidP="00081538" w:rsidRDefault="008C2396" w14:paraId="0A37501D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A461FC" w:rsidP="00B7008A" w:rsidRDefault="00A461FC" w14:paraId="5DAB6C7B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617FBD" w:rsidR="00081538" w:rsidRDefault="002048DB" w14:paraId="27022D80" wp14:textId="77777777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history="1" w:anchor="_Toc532221774">
        <w:r w:rsidRPr="00617FBD" w:rsidR="00081538">
          <w:rPr>
            <w:rStyle w:val="Hipervnculo"/>
            <w:rFonts w:ascii="Arial" w:hAnsi="Arial" w:cs="Arial"/>
            <w:b w:val="0"/>
            <w:noProof/>
          </w:rPr>
          <w:t>1.</w:t>
        </w:r>
        <w:r w:rsidRPr="00617FBD" w:rsidR="00081538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 w:rsidR="00081538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Pr="00617FBD" w:rsidR="00081538">
          <w:rPr>
            <w:rFonts w:ascii="Arial" w:hAnsi="Arial" w:cs="Arial"/>
            <w:b w:val="0"/>
            <w:noProof/>
            <w:webHidden/>
          </w:rPr>
          <w:tab/>
        </w:r>
        <w:r w:rsidRPr="00617FBD" w:rsidR="00081538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 w:rsidR="00081538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Pr="00617FBD" w:rsidR="00081538">
          <w:rPr>
            <w:rFonts w:ascii="Arial" w:hAnsi="Arial" w:cs="Arial"/>
            <w:b w:val="0"/>
            <w:noProof/>
            <w:webHidden/>
          </w:rPr>
        </w:r>
        <w:r w:rsidRPr="00617FBD" w:rsidR="00081538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 w:rsidR="00081538">
          <w:rPr>
            <w:rFonts w:ascii="Arial" w:hAnsi="Arial" w:cs="Arial"/>
            <w:b w:val="0"/>
            <w:noProof/>
            <w:webHidden/>
          </w:rPr>
          <w:t>2</w:t>
        </w:r>
        <w:r w:rsidRPr="00617FBD" w:rsidR="00081538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xmlns:wp14="http://schemas.microsoft.com/office/word/2010/wordml" w:rsidRPr="00617FBD" w:rsidR="00081538" w:rsidRDefault="00081538" w14:paraId="126EEFC0" wp14:textId="77777777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history="1" w:anchor="_Toc532221775">
        <w:r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3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xmlns:wp14="http://schemas.microsoft.com/office/word/2010/wordml" w:rsidRPr="00617FBD" w:rsidR="00081538" w:rsidRDefault="00081538" w14:paraId="1752AAEF" wp14:textId="77777777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history="1" w:anchor="_Toc532221776">
        <w:r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4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xmlns:wp14="http://schemas.microsoft.com/office/word/2010/wordml" w:rsidRPr="00617FBD" w:rsidR="00081538" w:rsidRDefault="00081538" w14:paraId="79355839" wp14:textId="77777777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history="1" w:anchor="_Toc532221777">
        <w:r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8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xmlns:wp14="http://schemas.microsoft.com/office/word/2010/wordml" w:rsidRPr="00617FBD" w:rsidR="00081538" w:rsidRDefault="00081538" w14:paraId="40072939" wp14:textId="77777777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history="1" w:anchor="_Toc532221778">
        <w:r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10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xmlns:wp14="http://schemas.microsoft.com/office/word/2010/wordml" w:rsidRPr="008C2396" w:rsidR="00D2312D" w:rsidP="00D2312D" w:rsidRDefault="002048DB" w14:paraId="02EB378F" wp14:textId="77777777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xmlns:wp14="http://schemas.microsoft.com/office/word/2010/wordml" w:rsidRPr="008C2396" w:rsidR="00D2312D" w:rsidP="00D2312D" w:rsidRDefault="00D2312D" w14:paraId="6A05A809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74642D" w:rsidP="0074642D" w:rsidRDefault="0074642D" w14:paraId="5A39BBE3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41C8F396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72A3D3EC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0D0B940D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0E27B00A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60061E4C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44EAFD9C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4B94D5A5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3DEEC669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3656B9AB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2048DB" w:rsidP="00B7008A" w:rsidRDefault="002048DB" w14:paraId="45FB0818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2048DB" w:rsidP="00B7008A" w:rsidRDefault="002048DB" w14:paraId="049F31CB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2048DB" w:rsidP="00B7008A" w:rsidRDefault="002048DB" w14:paraId="53128261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685EC6" w:rsidP="00B7008A" w:rsidRDefault="00685EC6" w14:paraId="62486C05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685EC6" w:rsidP="00B7008A" w:rsidRDefault="00685EC6" w14:paraId="4101652C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4B99056E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1299C43A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DD1328" w:rsidP="00B7008A" w:rsidRDefault="00DD1328" w14:paraId="4DDBEF00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DD1328" w:rsidP="00B7008A" w:rsidRDefault="00DD1328" w14:paraId="3461D779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3CF2D8B6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D2312D" w:rsidP="00B7008A" w:rsidRDefault="00D2312D" w14:paraId="0FB78278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6E33C2" w:rsidP="0050044E" w:rsidRDefault="006E33C2" w14:paraId="407F9A70" wp14:textId="77777777">
      <w:pPr>
        <w:pStyle w:val="Ttulo1"/>
        <w:rPr>
          <w:rFonts w:cs="Arial"/>
        </w:rPr>
      </w:pPr>
      <w:bookmarkStart w:name="_Toc532221774" w:id="0"/>
      <w:r w:rsidRPr="008C2396">
        <w:rPr>
          <w:rFonts w:cs="Arial"/>
        </w:rPr>
        <w:t xml:space="preserve">DESCRIPCION GENERAL DEL </w:t>
      </w:r>
      <w:r w:rsidRPr="008C2396" w:rsidR="0070100F">
        <w:rPr>
          <w:rFonts w:cs="Arial"/>
        </w:rPr>
        <w:t>REQUERIMIENTO</w:t>
      </w:r>
      <w:bookmarkEnd w:id="0"/>
    </w:p>
    <w:p xmlns:wp14="http://schemas.microsoft.com/office/word/2010/wordml" w:rsidRPr="008C2396" w:rsidR="006E33C2" w:rsidP="006E33C2" w:rsidRDefault="006E33C2" w14:paraId="1FC39945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xmlns:wp14="http://schemas.microsoft.com/office/word/2010/wordml" w:rsidRPr="008C2396" w:rsidR="003F51CC" w:rsidTr="3A57F7C1" w14:paraId="3F886A45" wp14:textId="77777777">
        <w:trPr>
          <w:trHeight w:val="522"/>
        </w:trPr>
        <w:tc>
          <w:tcPr>
            <w:tcW w:w="3406" w:type="dxa"/>
            <w:shd w:val="clear" w:color="auto" w:fill="A50021"/>
            <w:tcMar/>
            <w:vAlign w:val="center"/>
          </w:tcPr>
          <w:p w:rsidRPr="008C2396" w:rsidR="003F51CC" w:rsidP="00DB73D5" w:rsidRDefault="003F51CC" w14:paraId="021669D7" wp14:textId="77777777">
            <w:pPr>
              <w:pStyle w:val="Prrafodelista"/>
              <w:ind w:left="0"/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 w:themeFill="background1"/>
            <w:tcMar/>
            <w:vAlign w:val="center"/>
          </w:tcPr>
          <w:p w:rsidRPr="008C2396" w:rsidR="003F51CC" w:rsidP="3A57F7C1" w:rsidRDefault="00914DD2" w14:paraId="089C4A12" wp14:textId="14C3EDB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57F7C1" w:rsidR="3A57F7C1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Abogabot</w:t>
            </w:r>
          </w:p>
        </w:tc>
      </w:tr>
      <w:tr xmlns:wp14="http://schemas.microsoft.com/office/word/2010/wordml" w:rsidRPr="008C2396" w:rsidR="00DB73D5" w:rsidTr="3A57F7C1" w14:paraId="37E39251" wp14:textId="77777777">
        <w:trPr>
          <w:trHeight w:val="522"/>
        </w:trPr>
        <w:tc>
          <w:tcPr>
            <w:tcW w:w="3406" w:type="dxa"/>
            <w:shd w:val="clear" w:color="auto" w:fill="A50021"/>
            <w:tcMar/>
            <w:vAlign w:val="center"/>
          </w:tcPr>
          <w:p w:rsidRPr="008C2396" w:rsidR="006E33C2" w:rsidP="00DB73D5" w:rsidRDefault="006E33C2" w14:paraId="65DA8B1A" wp14:textId="77777777">
            <w:pPr>
              <w:pStyle w:val="Prrafodelista"/>
              <w:ind w:left="0"/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Pr="008C2396" w:rsidR="00F50C01"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 w:themeFill="background1"/>
            <w:tcMar/>
            <w:vAlign w:val="center"/>
          </w:tcPr>
          <w:p w:rsidRPr="008C2396" w:rsidR="006E33C2" w:rsidP="3A57F7C1" w:rsidRDefault="006E33C2" w14:paraId="3B6D4A2B" wp14:textId="29FB25E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Pr="3A57F7C1" w:rsidR="3A57F7C1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Automatizacion</w:t>
            </w:r>
            <w:proofErr w:type="spellEnd"/>
            <w:r w:rsidRPr="3A57F7C1" w:rsidR="3A57F7C1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 xml:space="preserve"> de Proceco Legales</w:t>
            </w:r>
          </w:p>
        </w:tc>
      </w:tr>
      <w:tr xmlns:wp14="http://schemas.microsoft.com/office/word/2010/wordml" w:rsidRPr="008C2396" w:rsidR="006E33C2" w:rsidTr="3A57F7C1" w14:paraId="32535AD5" wp14:textId="77777777">
        <w:trPr>
          <w:trHeight w:val="343"/>
        </w:trPr>
        <w:tc>
          <w:tcPr>
            <w:tcW w:w="3406" w:type="dxa"/>
            <w:shd w:val="clear" w:color="auto" w:fill="A50021"/>
            <w:tcMar/>
            <w:vAlign w:val="center"/>
          </w:tcPr>
          <w:p w:rsidRPr="008C2396" w:rsidR="006E33C2" w:rsidP="00DB73D5" w:rsidRDefault="006E33C2" w14:paraId="7A635274" wp14:textId="77777777">
            <w:pPr>
              <w:pStyle w:val="Prrafodelista"/>
              <w:ind w:left="0"/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tcMar/>
            <w:vAlign w:val="center"/>
          </w:tcPr>
          <w:p w:rsidRPr="008C2396" w:rsidR="006E33C2" w:rsidP="0031230D" w:rsidRDefault="006E33C2" w14:paraId="394E985E" wp14:textId="7E144B7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3A57F7C1" w:rsidR="3A57F7C1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29/09/2022</w:t>
            </w:r>
          </w:p>
        </w:tc>
      </w:tr>
      <w:tr xmlns:wp14="http://schemas.microsoft.com/office/word/2010/wordml" w:rsidRPr="008C2396" w:rsidR="00DB73D5" w:rsidTr="3A57F7C1" w14:paraId="38CE6D7D" wp14:textId="77777777">
        <w:trPr>
          <w:trHeight w:val="437"/>
        </w:trPr>
        <w:tc>
          <w:tcPr>
            <w:tcW w:w="3406" w:type="dxa"/>
            <w:shd w:val="clear" w:color="auto" w:fill="A50021"/>
            <w:tcMar/>
            <w:vAlign w:val="center"/>
          </w:tcPr>
          <w:p w:rsidRPr="008C2396" w:rsidR="006E33C2" w:rsidP="00DB73D5" w:rsidRDefault="006E33C2" w14:paraId="300FBD31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Pr="008C2396" w:rsidR="00F9609F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tcMar/>
            <w:vAlign w:val="center"/>
          </w:tcPr>
          <w:p w:rsidRPr="008C2396" w:rsidR="006E33C2" w:rsidP="3A57F7C1" w:rsidRDefault="006E33C2" w14:paraId="3E8B1E45" wp14:textId="280ED54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57F7C1" w:rsidR="3A57F7C1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Cholo D’oleo</w:t>
            </w:r>
          </w:p>
        </w:tc>
      </w:tr>
      <w:tr xmlns:wp14="http://schemas.microsoft.com/office/word/2010/wordml" w:rsidRPr="008C2396" w:rsidR="00DB73D5" w:rsidTr="3A57F7C1" w14:paraId="2A9A0110" wp14:textId="77777777">
        <w:trPr>
          <w:trHeight w:val="699"/>
        </w:trPr>
        <w:tc>
          <w:tcPr>
            <w:tcW w:w="3406" w:type="dxa"/>
            <w:shd w:val="clear" w:color="auto" w:fill="A50021"/>
            <w:tcMar/>
            <w:vAlign w:val="center"/>
          </w:tcPr>
          <w:p w:rsidRPr="008C2396" w:rsidR="006E33C2" w:rsidP="00DB73D5" w:rsidRDefault="006E33C2" w14:paraId="225EBF70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Pr="008C2396" w:rsidR="00F9609F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tcMar/>
            <w:vAlign w:val="center"/>
          </w:tcPr>
          <w:p w:rsidRPr="008C2396" w:rsidR="006E33C2" w:rsidP="3A57F7C1" w:rsidRDefault="006E33C2" w14:paraId="31A4561E" wp14:textId="099CB30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57F7C1" w:rsidR="3A57F7C1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Cliente</w:t>
            </w:r>
          </w:p>
        </w:tc>
      </w:tr>
      <w:tr xmlns:wp14="http://schemas.microsoft.com/office/word/2010/wordml" w:rsidRPr="008C2396" w:rsidR="006E33C2" w:rsidTr="3A57F7C1" w14:paraId="319C830F" wp14:textId="77777777">
        <w:trPr>
          <w:trHeight w:val="837"/>
        </w:trPr>
        <w:tc>
          <w:tcPr>
            <w:tcW w:w="3406" w:type="dxa"/>
            <w:shd w:val="clear" w:color="auto" w:fill="A50021"/>
            <w:tcMar/>
            <w:vAlign w:val="center"/>
          </w:tcPr>
          <w:p w:rsidRPr="008C2396" w:rsidR="006E33C2" w:rsidP="00DB73D5" w:rsidRDefault="006E33C2" w14:paraId="5CC83E13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Pr="008C2396" w:rsidR="00CD780B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tcMar/>
            <w:vAlign w:val="center"/>
          </w:tcPr>
          <w:p w:rsidRPr="008C2396" w:rsidR="006E33C2" w:rsidP="3A57F7C1" w:rsidRDefault="006E33C2" w14:paraId="1841D064" wp14:textId="3C215C6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57F7C1" w:rsidR="3A57F7C1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Launch X</w:t>
            </w:r>
          </w:p>
        </w:tc>
      </w:tr>
    </w:tbl>
    <w:p xmlns:wp14="http://schemas.microsoft.com/office/word/2010/wordml" w:rsidRPr="008C2396" w:rsidR="00CD780B" w:rsidP="00CD780B" w:rsidRDefault="00CD780B" w14:paraId="0562CB0E" wp14:textId="77777777">
      <w:pPr>
        <w:rPr>
          <w:rFonts w:ascii="Arial" w:hAnsi="Arial" w:cs="Arial"/>
          <w:lang w:val="es-ES_tradnl" w:eastAsia="en-US"/>
        </w:rPr>
      </w:pPr>
      <w:bookmarkStart w:name="_Toc532221775" w:id="1"/>
    </w:p>
    <w:p xmlns:wp14="http://schemas.microsoft.com/office/word/2010/wordml" w:rsidRPr="008C2396" w:rsidR="0057111E" w:rsidP="0050044E" w:rsidRDefault="00AC1665" w14:paraId="25610C27" wp14:textId="77777777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Pr="008C2396" w:rsidR="00A461FC">
        <w:rPr>
          <w:rFonts w:cs="Arial"/>
        </w:rPr>
        <w:t>N</w:t>
      </w:r>
      <w:bookmarkEnd w:id="1"/>
    </w:p>
    <w:p xmlns:wp14="http://schemas.microsoft.com/office/word/2010/wordml" w:rsidRPr="008C2396" w:rsidR="0057111E" w:rsidP="00B7008A" w:rsidRDefault="0057111E" w14:paraId="34CE0A41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0348"/>
      </w:tblGrid>
      <w:tr xmlns:wp14="http://schemas.microsoft.com/office/word/2010/wordml" w:rsidRPr="008C2396" w:rsidR="00554294" w:rsidTr="3A57F7C1" w14:paraId="41150FFC" wp14:textId="77777777">
        <w:trPr>
          <w:trHeight w:val="294"/>
        </w:trPr>
        <w:tc>
          <w:tcPr>
            <w:tcW w:w="10348" w:type="dxa"/>
            <w:shd w:val="clear" w:color="auto" w:fill="A50021"/>
            <w:tcMar/>
          </w:tcPr>
          <w:p w:rsidRPr="008C2396" w:rsidR="00554294" w:rsidP="00554294" w:rsidRDefault="00554294" w14:paraId="6357A678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Pr="008C2396" w:rsidR="00A3566A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xmlns:wp14="http://schemas.microsoft.com/office/word/2010/wordml" w:rsidRPr="008C2396" w:rsidR="00554294" w:rsidTr="3A57F7C1" w14:paraId="05E74C2B" wp14:textId="77777777">
        <w:trPr>
          <w:trHeight w:val="284"/>
        </w:trPr>
        <w:tc>
          <w:tcPr>
            <w:tcW w:w="10348" w:type="dxa"/>
            <w:shd w:val="clear" w:color="auto" w:fill="808080" w:themeFill="background1" w:themeFillShade="80"/>
            <w:tcMar/>
          </w:tcPr>
          <w:p w:rsidRPr="008C2396" w:rsidR="00554294" w:rsidP="00554294" w:rsidRDefault="00554294" w14:paraId="7AD8A23C" wp14:textId="77777777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xmlns:wp14="http://schemas.microsoft.com/office/word/2010/wordml" w:rsidRPr="008C2396" w:rsidR="00554294" w:rsidTr="3A57F7C1" w14:paraId="124046FD" wp14:textId="77777777">
        <w:trPr>
          <w:trHeight w:val="933"/>
        </w:trPr>
        <w:tc>
          <w:tcPr>
            <w:tcW w:w="10348" w:type="dxa"/>
            <w:shd w:val="clear" w:color="auto" w:fill="auto"/>
            <w:tcMar/>
          </w:tcPr>
          <w:p w:rsidRPr="008C2396" w:rsidR="000D458D" w:rsidP="3A57F7C1" w:rsidRDefault="00554294" w14:paraId="40315527" wp14:textId="4E5B8FA8">
            <w:pPr>
              <w:pStyle w:val="Normal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F"/>
                <w:sz w:val="24"/>
                <w:szCs w:val="24"/>
                <w:lang w:val="es-ES"/>
              </w:rPr>
            </w:pPr>
            <w:r w:rsidRPr="3A57F7C1" w:rsidR="3A57F7C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F"/>
                <w:sz w:val="24"/>
                <w:szCs w:val="24"/>
                <w:lang w:val="es-ES"/>
              </w:rPr>
              <w:t>Es un despacho de abogados que quiere automatizar las demandas de sus clientes, esto lo harán a través de una página web llenando un formulario. Al momento de llenar el formulario se manda al proceso de pago para finalizar la transacción.</w:t>
            </w:r>
          </w:p>
          <w:p w:rsidRPr="008C2396" w:rsidR="000D458D" w:rsidP="3A57F7C1" w:rsidRDefault="00554294" w14:paraId="4681C4C0" wp14:textId="4F583853"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xmlns:wp14="http://schemas.microsoft.com/office/word/2010/wordml" w:rsidRPr="008C2396" w:rsidR="00554294" w:rsidTr="3A57F7C1" w14:paraId="04126A63" wp14:textId="77777777">
        <w:trPr>
          <w:trHeight w:val="278"/>
        </w:trPr>
        <w:tc>
          <w:tcPr>
            <w:tcW w:w="10348" w:type="dxa"/>
            <w:shd w:val="clear" w:color="auto" w:fill="808080" w:themeFill="background1" w:themeFillShade="80"/>
            <w:tcMar/>
          </w:tcPr>
          <w:p w:rsidRPr="008C2396" w:rsidR="00554294" w:rsidP="00554294" w:rsidRDefault="00554294" w14:paraId="5E2D330C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xmlns:wp14="http://schemas.microsoft.com/office/word/2010/wordml" w:rsidRPr="008C2396" w:rsidR="00554294" w:rsidTr="3A57F7C1" w14:paraId="14767AD4" wp14:textId="77777777">
        <w:trPr>
          <w:trHeight w:val="1189"/>
        </w:trPr>
        <w:tc>
          <w:tcPr>
            <w:tcW w:w="10348" w:type="dxa"/>
            <w:shd w:val="clear" w:color="auto" w:fill="auto"/>
            <w:tcMar/>
          </w:tcPr>
          <w:p w:rsidRPr="008C2396" w:rsidR="00554294" w:rsidP="3A57F7C1" w:rsidRDefault="00554294" w14:paraId="55852C84" wp14:textId="01F4745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3A57F7C1" w:rsidR="3A57F7C1">
              <w:rPr>
                <w:rFonts w:ascii="Arial" w:hAnsi="Arial" w:cs="Arial"/>
                <w:color w:val="auto"/>
                <w:sz w:val="22"/>
                <w:szCs w:val="22"/>
              </w:rPr>
              <w:t xml:space="preserve">El cliente quiere una página que contenga un formulario que contenga datos tipo nombre de cliente, fecha de solicitud, el porqué de esta solicitud, tipo de solicitud (que </w:t>
            </w:r>
            <w:proofErr w:type="spellStart"/>
            <w:r w:rsidRPr="3A57F7C1" w:rsidR="3A57F7C1">
              <w:rPr>
                <w:rFonts w:ascii="Arial" w:hAnsi="Arial" w:cs="Arial"/>
                <w:color w:val="auto"/>
                <w:sz w:val="22"/>
                <w:szCs w:val="22"/>
              </w:rPr>
              <w:t>contendra</w:t>
            </w:r>
            <w:proofErr w:type="spellEnd"/>
            <w:r w:rsidRPr="3A57F7C1" w:rsidR="3A57F7C1">
              <w:rPr>
                <w:rFonts w:ascii="Arial" w:hAnsi="Arial" w:cs="Arial"/>
                <w:color w:val="auto"/>
                <w:sz w:val="22"/>
                <w:szCs w:val="22"/>
              </w:rPr>
              <w:t xml:space="preserve"> varios botones de tipo de solicitud) y teléfono que con este tipo de información habrá un botón que automatizara la solicitud y lo llevara a la página de pago que contendrá los datos de su tarjeta o correo de PayPal, al realizar el pago el cliente podrá ver en su cuenta el seguimiento de su solicitud.</w:t>
            </w:r>
          </w:p>
        </w:tc>
      </w:tr>
    </w:tbl>
    <w:p xmlns:wp14="http://schemas.microsoft.com/office/word/2010/wordml" w:rsidRPr="008C2396" w:rsidR="00A461FC" w:rsidP="00A461FC" w:rsidRDefault="00A461FC" w14:paraId="62EBF3C5" wp14:textId="77777777">
      <w:pPr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8C2396" w:rsidP="007650F9" w:rsidRDefault="008C2396" w14:paraId="6D98A12B" wp14:textId="77777777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7650F9" w:rsidP="007650F9" w:rsidRDefault="007650F9" w14:paraId="5B150928" wp14:textId="77777777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Pr="008C2396" w:rsidR="00EC5492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xmlns:wp14="http://schemas.microsoft.com/office/word/2010/wordml" w:rsidRPr="008C2396" w:rsidR="007650F9" w:rsidP="007650F9" w:rsidRDefault="007650F9" w14:paraId="2946DB82" wp14:textId="77777777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xmlns:wp14="http://schemas.microsoft.com/office/word/2010/wordml" w:rsidRPr="008C2396" w:rsidR="007650F9" w:rsidP="007650F9" w:rsidRDefault="007650F9" w14:paraId="5997CC1D" wp14:textId="0B663742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 w:val="1"/>
          <w:bCs w:val="1"/>
          <w:sz w:val="22"/>
          <w:szCs w:val="22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8AC643F" wp14:editId="27828E04">
                <wp:extent xmlns:wp="http://schemas.openxmlformats.org/drawingml/2006/wordprocessingDrawing" cx="1342390" cy="680720"/>
                <wp:effectExtent xmlns:wp="http://schemas.openxmlformats.org/drawingml/2006/wordprocessingDrawing" l="57150" t="57150" r="67310" b="62230"/>
                <wp:docPr xmlns:wp="http://schemas.openxmlformats.org/drawingml/2006/wordprocessingDrawing" id="542572392" name="Grup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342390" cy="680720"/>
                          <a:chOff x="0" y="0"/>
                          <a:chExt cx="5565507" cy="2823207"/>
                        </a:xfrm>
                      </wpg:grpSpPr>
                      <w14:contentPart xmlns:r="http://schemas.openxmlformats.org/officeDocument/2006/relationships" xmlns:w14="http://schemas.microsoft.com/office/word/2010/wordml" bwMode="auto" r:id="rId893233731">
                        <w14:nvContentPartPr>
                          <w14:cNvPr id="2" name="Entrada de lápiz 2"/>
                          <w14:cNvContentPartPr/>
                        </w14:nvContentPartPr>
                        <w14:xfrm>
                          <a:off x="0" y="537631"/>
                          <a:ext cx="3308959" cy="228557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598943079">
                        <w14:nvContentPartPr>
                          <w14:cNvPr id="3" name="Entrada de lápiz 3"/>
                          <w14:cNvContentPartPr/>
                        </w14:nvContentPartPr>
                        <w14:xfrm>
                          <a:off x="4052069" y="0"/>
                          <a:ext cx="1513438" cy="2730449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xmlns:wp14="http://schemas.microsoft.com/office/word/2010/wordml" w:rsidRPr="008C2396" w:rsidR="007650F9" w:rsidP="007650F9" w:rsidRDefault="007650F9" w14:paraId="42138E8F" wp14:textId="310AF182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 w:val="1"/>
          <w:bCs w:val="1"/>
          <w:sz w:val="22"/>
          <w:szCs w:val="22"/>
        </w:rPr>
      </w:pPr>
      <w:r w:rsidRPr="3A57F7C1" w:rsidR="3A57F7C1">
        <w:rPr>
          <w:rFonts w:ascii="Arial" w:hAnsi="Arial" w:cs="Arial"/>
          <w:b w:val="1"/>
          <w:bCs w:val="1"/>
          <w:sz w:val="22"/>
          <w:szCs w:val="22"/>
        </w:rPr>
        <w:t>________________________________</w:t>
      </w:r>
      <w:r>
        <w:tab/>
      </w:r>
      <w:r w:rsidRPr="3A57F7C1" w:rsidR="3A57F7C1">
        <w:rPr>
          <w:rFonts w:ascii="Arial" w:hAnsi="Arial" w:cs="Arial"/>
          <w:b w:val="1"/>
          <w:bCs w:val="1"/>
          <w:sz w:val="22"/>
          <w:szCs w:val="22"/>
        </w:rPr>
        <w:t xml:space="preserve">         _______________________________</w:t>
      </w:r>
    </w:p>
    <w:p xmlns:wp14="http://schemas.microsoft.com/office/word/2010/wordml" w:rsidRPr="008C2396" w:rsidR="007650F9" w:rsidP="007650F9" w:rsidRDefault="00E45C7F" w14:paraId="5EA99E0B" wp14:textId="281CF4D0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 w:val="1"/>
          <w:bCs w:val="1"/>
          <w:sz w:val="22"/>
          <w:szCs w:val="22"/>
        </w:rPr>
      </w:pPr>
      <w:r w:rsidRPr="3A57F7C1" w:rsidR="3A57F7C1">
        <w:rPr>
          <w:rFonts w:ascii="Arial" w:hAnsi="Arial" w:cs="Arial"/>
          <w:b w:val="1"/>
          <w:bCs w:val="1"/>
          <w:sz w:val="22"/>
          <w:szCs w:val="22"/>
        </w:rPr>
        <w:t>Nombre Responsable Solicitud</w:t>
      </w:r>
      <w:r>
        <w:tab/>
      </w:r>
      <w:r>
        <w:tab/>
      </w:r>
      <w:r w:rsidRPr="3A57F7C1" w:rsidR="3A57F7C1">
        <w:rPr>
          <w:rFonts w:ascii="Arial" w:hAnsi="Arial" w:cs="Arial"/>
          <w:b w:val="1"/>
          <w:bCs w:val="1"/>
          <w:sz w:val="22"/>
          <w:szCs w:val="22"/>
        </w:rPr>
        <w:t xml:space="preserve">         Nombre Líder OTI</w:t>
      </w:r>
    </w:p>
    <w:p xmlns:wp14="http://schemas.microsoft.com/office/word/2010/wordml" w:rsidRPr="008C2396" w:rsidR="00CF1DBE" w:rsidP="002C1CC6" w:rsidRDefault="00115130" w14:paraId="3F53119F" wp14:textId="77777777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 xml:space="preserve">         </w:t>
      </w:r>
      <w:r w:rsidRPr="008C2396" w:rsidR="00C16587">
        <w:rPr>
          <w:rFonts w:ascii="Arial" w:hAnsi="Arial" w:cs="Arial"/>
          <w:b/>
          <w:bCs/>
          <w:sz w:val="22"/>
          <w:szCs w:val="22"/>
        </w:rPr>
        <w:t xml:space="preserve">Oficina </w:t>
      </w:r>
      <w:r w:rsidRPr="008C2396" w:rsidR="0008714F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Pr="008C2396" w:rsidR="0008714F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xmlns:wp14="http://schemas.microsoft.com/office/word/2010/wordml" w:rsidRPr="008C2396" w:rsidR="00775673" w:rsidP="002C1CC6" w:rsidRDefault="00775673" w14:paraId="110FFD37" wp14:textId="77777777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xmlns:wp14="http://schemas.microsoft.com/office/word/2010/wordml" w:rsidRPr="008C2396" w:rsidR="00933F02" w:rsidP="0050044E" w:rsidRDefault="00C758C6" w14:paraId="1240F3FA" wp14:textId="77777777">
      <w:pPr>
        <w:pStyle w:val="Ttulo1"/>
        <w:rPr>
          <w:rFonts w:cs="Arial"/>
        </w:rPr>
      </w:pPr>
      <w:bookmarkStart w:name="_Toc532221776" w:id="2"/>
      <w:r w:rsidRPr="008C2396">
        <w:rPr>
          <w:rFonts w:cs="Arial"/>
        </w:rPr>
        <w:t>ANALISIS</w:t>
      </w:r>
      <w:r w:rsidRPr="008C2396" w:rsidR="00933F02">
        <w:rPr>
          <w:rFonts w:cs="Arial"/>
        </w:rPr>
        <w:t xml:space="preserve"> DE </w:t>
      </w:r>
      <w:r w:rsidRPr="008C2396" w:rsidR="00033CDA">
        <w:rPr>
          <w:rFonts w:cs="Arial"/>
        </w:rPr>
        <w:t>REQUISITOS</w:t>
      </w:r>
      <w:r w:rsidRPr="008C2396" w:rsidR="001E6230">
        <w:rPr>
          <w:rFonts w:cs="Arial"/>
        </w:rPr>
        <w:t xml:space="preserve"> Y REQUERIMIENTOS</w:t>
      </w:r>
      <w:bookmarkEnd w:id="2"/>
      <w:r w:rsidRPr="008C2396" w:rsidR="00950088">
        <w:rPr>
          <w:rFonts w:cs="Arial"/>
        </w:rPr>
        <w:t xml:space="preserve"> </w:t>
      </w:r>
    </w:p>
    <w:p xmlns:wp14="http://schemas.microsoft.com/office/word/2010/wordml" w:rsidRPr="008C2396" w:rsidR="0008714F" w:rsidP="0008714F" w:rsidRDefault="0008714F" w14:paraId="6B699379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319"/>
        <w:gridCol w:w="1755"/>
        <w:gridCol w:w="1533"/>
        <w:gridCol w:w="1662"/>
        <w:gridCol w:w="1717"/>
        <w:gridCol w:w="1533"/>
      </w:tblGrid>
      <w:tr xmlns:wp14="http://schemas.microsoft.com/office/word/2010/wordml" w:rsidRPr="008C2396" w:rsidR="00752596" w:rsidTr="3A57F7C1" w14:paraId="3FB17D18" wp14:textId="77777777">
        <w:trPr>
          <w:trHeight w:val="182"/>
        </w:trPr>
        <w:tc>
          <w:tcPr>
            <w:tcW w:w="2319" w:type="dxa"/>
            <w:shd w:val="clear" w:color="auto" w:fill="A50021"/>
            <w:tcMar/>
            <w:vAlign w:val="center"/>
          </w:tcPr>
          <w:p w:rsidRPr="008C2396" w:rsidR="00752596" w:rsidP="00C7124A" w:rsidRDefault="00752596" w14:paraId="2670E047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288" w:type="dxa"/>
            <w:gridSpan w:val="2"/>
            <w:shd w:val="clear" w:color="auto" w:fill="FFFFFF" w:themeFill="background1"/>
            <w:tcMar/>
          </w:tcPr>
          <w:p w:rsidRPr="008C2396" w:rsidR="00752596" w:rsidP="00CF1DBE" w:rsidRDefault="00752596" w14:paraId="4B4D2DB2" wp14:textId="7777777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  <w:tc>
          <w:tcPr>
            <w:tcW w:w="1662" w:type="dxa"/>
            <w:shd w:val="clear" w:color="auto" w:fill="A50021"/>
            <w:tcMar/>
          </w:tcPr>
          <w:p w:rsidRPr="008C2396" w:rsidR="00752596" w:rsidP="00C7124A" w:rsidRDefault="00752596" w14:paraId="4DADC208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3250" w:type="dxa"/>
            <w:gridSpan w:val="2"/>
            <w:shd w:val="clear" w:color="auto" w:fill="FFFFFF" w:themeFill="background1"/>
            <w:tcMar/>
          </w:tcPr>
          <w:p w:rsidRPr="008C2396" w:rsidR="00752596" w:rsidP="00CF1DBE" w:rsidRDefault="00752596" w14:paraId="2084F0DA" wp14:textId="7777777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 xmlns:wp14="http://schemas.microsoft.com/office/word/2010/wordml" w:rsidRPr="008C2396" w:rsidR="00C5127D" w:rsidTr="3A57F7C1" w14:paraId="29A328EE" wp14:textId="77777777">
        <w:trPr>
          <w:trHeight w:val="230"/>
        </w:trPr>
        <w:tc>
          <w:tcPr>
            <w:tcW w:w="10519" w:type="dxa"/>
            <w:gridSpan w:val="6"/>
            <w:shd w:val="clear" w:color="auto" w:fill="A50021"/>
            <w:tcMar/>
            <w:vAlign w:val="center"/>
          </w:tcPr>
          <w:p w:rsidRPr="008C2396" w:rsidR="00C5127D" w:rsidP="0031230D" w:rsidRDefault="00C5127D" w14:paraId="7A554AB5" wp14:textId="77777777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xmlns:wp14="http://schemas.microsoft.com/office/word/2010/wordml" w:rsidRPr="008C2396" w:rsidR="00C5127D" w:rsidTr="3A57F7C1" w14:paraId="08C54BF2" wp14:textId="77777777">
        <w:trPr>
          <w:trHeight w:val="1578"/>
        </w:trPr>
        <w:tc>
          <w:tcPr>
            <w:tcW w:w="10519" w:type="dxa"/>
            <w:gridSpan w:val="6"/>
            <w:shd w:val="clear" w:color="auto" w:fill="FFFFFF" w:themeFill="background1"/>
            <w:tcMar/>
            <w:vAlign w:val="center"/>
          </w:tcPr>
          <w:p w:rsidRPr="008C2396" w:rsidR="00C5127D" w:rsidP="0031230D" w:rsidRDefault="00C5127D" w14:paraId="3AA707F8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Especifique un diagrama de negocio que permita entender con claridad que parte del negocio se incluye o se modifica con la solución del requerimiento.</w:t>
            </w:r>
          </w:p>
          <w:p w:rsidRPr="008C2396" w:rsidR="00C5127D" w:rsidP="0031230D" w:rsidRDefault="00C5127D" w14:paraId="289A8DE6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Se sugiere para esta tarea utilice diagramas BPM, diagramas de actividades, o diagramas </w:t>
            </w:r>
            <w:r w:rsidRPr="008C2396" w:rsidR="000F7C05">
              <w:rPr>
                <w:rFonts w:ascii="Arial" w:hAnsi="Arial" w:cs="Arial"/>
                <w:color w:val="A6A6A6"/>
                <w:sz w:val="22"/>
                <w:szCs w:val="22"/>
              </w:rPr>
              <w:t>a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</w:t>
            </w:r>
            <w:r w:rsidRPr="008C2396" w:rsidR="00243844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hoc</w:t>
            </w:r>
            <w:r w:rsidRPr="008C2396" w:rsidR="009E4807">
              <w:rPr>
                <w:rFonts w:ascii="Arial" w:hAnsi="Arial" w:cs="Arial"/>
                <w:color w:val="A6A6A6"/>
                <w:sz w:val="22"/>
                <w:szCs w:val="22"/>
              </w:rPr>
              <w:t xml:space="preserve"> (</w:t>
            </w:r>
            <w:r w:rsidRPr="008C2396" w:rsidR="00C6015C">
              <w:rPr>
                <w:rFonts w:ascii="Arial" w:hAnsi="Arial" w:cs="Arial"/>
                <w:color w:val="A6A6A6"/>
                <w:sz w:val="22"/>
                <w:szCs w:val="22"/>
              </w:rPr>
              <w:t>boceto</w:t>
            </w:r>
            <w:r w:rsidRPr="008C2396" w:rsidR="009E4807">
              <w:rPr>
                <w:rFonts w:ascii="Arial" w:hAnsi="Arial" w:cs="Arial"/>
                <w:color w:val="A6A6A6"/>
                <w:sz w:val="22"/>
                <w:szCs w:val="22"/>
              </w:rPr>
              <w:t>)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:rsidRPr="008C2396" w:rsidR="00E442EC" w:rsidP="0031230D" w:rsidRDefault="00E442EC" w14:paraId="3FE9F23F" wp14:textId="77777777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:rsidRPr="008C2396" w:rsidR="00E442EC" w:rsidP="00235D56" w:rsidRDefault="00FE026D" w14:paraId="1F72F646" wp14:textId="77777777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xmlns:wp14="http://schemas.microsoft.com/office/word/2010/wordprocessingDrawing" distT="0" distB="0" distL="0" distR="0" wp14:anchorId="278E4064" wp14:editId="7777777">
                  <wp:extent cx="3295650" cy="170497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Pr="008C2396" w:rsidR="00C5127D" w:rsidTr="3A57F7C1" w14:paraId="7A7C7364" wp14:textId="77777777">
        <w:trPr>
          <w:trHeight w:val="182"/>
        </w:trPr>
        <w:tc>
          <w:tcPr>
            <w:tcW w:w="10519" w:type="dxa"/>
            <w:gridSpan w:val="6"/>
            <w:shd w:val="clear" w:color="auto" w:fill="A50021"/>
            <w:tcMar/>
            <w:vAlign w:val="center"/>
          </w:tcPr>
          <w:p w:rsidRPr="008C2396" w:rsidR="00C5127D" w:rsidP="0031230D" w:rsidRDefault="00C5127D" w14:paraId="1046D7F0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xmlns:wp14="http://schemas.microsoft.com/office/word/2010/wordml" w:rsidRPr="008C2396" w:rsidR="008355CE" w:rsidTr="3A57F7C1" w14:paraId="308F22BE" wp14:textId="77777777">
        <w:trPr>
          <w:trHeight w:val="1578"/>
        </w:trPr>
        <w:tc>
          <w:tcPr>
            <w:tcW w:w="2319" w:type="dxa"/>
            <w:shd w:val="clear" w:color="auto" w:fill="A50021"/>
            <w:tcMar/>
            <w:vAlign w:val="center"/>
          </w:tcPr>
          <w:p w:rsidRPr="008C2396" w:rsidR="008355CE" w:rsidP="000C0F24" w:rsidRDefault="00D6320C" w14:paraId="4F7EEA3F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Pr="008C2396" w:rsidR="00C155CE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8200" w:type="dxa"/>
            <w:gridSpan w:val="5"/>
            <w:shd w:val="clear" w:color="auto" w:fill="auto"/>
            <w:tcMar/>
          </w:tcPr>
          <w:p w:rsidR="3A57F7C1" w:rsidP="3A57F7C1" w:rsidRDefault="3A57F7C1" w14:paraId="7D502A93" w14:textId="62A676C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57F7C1" w:rsidR="3A57F7C1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Alcanzar lo que pide el cliente. Hechos en la web con formulario, datos de pagos y seguimiento.</w:t>
            </w:r>
          </w:p>
          <w:p w:rsidRPr="008C2396" w:rsidR="008355CE" w:rsidP="00B36D46" w:rsidRDefault="008355CE" w14:paraId="08CE6F91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xmlns:wp14="http://schemas.microsoft.com/office/word/2010/wordml" w:rsidRPr="008C2396" w:rsidR="006962B9" w:rsidTr="3A57F7C1" w14:paraId="46277BDA" wp14:textId="77777777">
        <w:trPr>
          <w:trHeight w:val="1578"/>
        </w:trPr>
        <w:tc>
          <w:tcPr>
            <w:tcW w:w="2319" w:type="dxa"/>
            <w:shd w:val="clear" w:color="auto" w:fill="A50021"/>
            <w:tcMar/>
            <w:vAlign w:val="center"/>
          </w:tcPr>
          <w:p w:rsidRPr="008C2396" w:rsidR="006962B9" w:rsidP="0031230D" w:rsidRDefault="00947941" w14:paraId="0B6E9730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Pr="008C2396" w:rsidR="006012E8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Pr="008C2396" w:rsidR="00F15D7D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Pr="008C2396" w:rsidR="00F229BC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Pr="008C2396" w:rsidR="003E467C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8200" w:type="dxa"/>
            <w:gridSpan w:val="5"/>
            <w:shd w:val="clear" w:color="auto" w:fill="auto"/>
            <w:tcMar/>
          </w:tcPr>
          <w:p w:rsidRPr="008C2396" w:rsidR="006962B9" w:rsidP="3A57F7C1" w:rsidRDefault="00C33F61" w14:paraId="15AE9EAA" wp14:textId="5036CB4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57F7C1" w:rsidR="3A57F7C1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 xml:space="preserve">Los requerimientos funcionales de lo que pide el cliente y hacer pruebas y </w:t>
            </w:r>
            <w:r w:rsidRPr="3A57F7C1" w:rsidR="3A57F7C1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revisión</w:t>
            </w:r>
            <w:r w:rsidRPr="3A57F7C1" w:rsidR="3A57F7C1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 xml:space="preserve"> de bugs.</w:t>
            </w:r>
          </w:p>
        </w:tc>
      </w:tr>
      <w:tr xmlns:wp14="http://schemas.microsoft.com/office/word/2010/wordml" w:rsidRPr="008C2396" w:rsidR="00CF1831" w:rsidTr="3A57F7C1" w14:paraId="18FF6468" wp14:textId="77777777">
        <w:trPr>
          <w:trHeight w:val="843"/>
        </w:trPr>
        <w:tc>
          <w:tcPr>
            <w:tcW w:w="2319" w:type="dxa"/>
            <w:shd w:val="clear" w:color="auto" w:fill="A50021"/>
            <w:tcMar/>
            <w:vAlign w:val="center"/>
          </w:tcPr>
          <w:p w:rsidRPr="008C2396" w:rsidR="006962B9" w:rsidP="0031230D" w:rsidRDefault="006962B9" w14:paraId="391D1021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8200" w:type="dxa"/>
            <w:gridSpan w:val="5"/>
            <w:shd w:val="clear" w:color="auto" w:fill="auto"/>
            <w:tcMar/>
          </w:tcPr>
          <w:p w:rsidRPr="008C2396" w:rsidR="006962B9" w:rsidP="0031230D" w:rsidRDefault="006962B9" w14:paraId="6537F28F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Pr="008C2396" w:rsidR="006962B9" w:rsidP="3A57F7C1" w:rsidRDefault="000471E8" w14:paraId="556879C3" wp14:textId="7971515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A57F7C1">
              <w:rPr/>
              <w:t>Paga la primera mitad del presupuesto adelantado y el resto lo paga mensual.</w:t>
            </w:r>
          </w:p>
        </w:tc>
      </w:tr>
      <w:tr xmlns:wp14="http://schemas.microsoft.com/office/word/2010/wordml" w:rsidRPr="008C2396" w:rsidR="00406976" w:rsidTr="3A57F7C1" w14:paraId="499918BA" wp14:textId="77777777">
        <w:trPr>
          <w:trHeight w:val="1106"/>
        </w:trPr>
        <w:tc>
          <w:tcPr>
            <w:tcW w:w="2319" w:type="dxa"/>
            <w:vMerge w:val="restart"/>
            <w:shd w:val="clear" w:color="auto" w:fill="A50021"/>
            <w:tcMar/>
            <w:vAlign w:val="center"/>
          </w:tcPr>
          <w:p w:rsidRPr="008C2396" w:rsidR="00406976" w:rsidP="000C0F24" w:rsidRDefault="00406976" w14:paraId="218A9A00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Pr="008C2396" w:rsidR="00CB37BC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tcMar/>
            <w:vAlign w:val="center"/>
          </w:tcPr>
          <w:p w:rsidRPr="008C2396" w:rsidR="00406976" w:rsidP="003F6647" w:rsidRDefault="00406976" w14:paraId="5B1D6251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6445" w:type="dxa"/>
            <w:gridSpan w:val="4"/>
            <w:shd w:val="clear" w:color="auto" w:fill="auto"/>
            <w:tcMar/>
          </w:tcPr>
          <w:p w:rsidRPr="008C2396" w:rsidR="00406976" w:rsidP="00216320" w:rsidRDefault="00406976" w14:paraId="6DFB9E20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Pr="008C2396" w:rsidR="00F1592D" w:rsidP="00F1592D" w:rsidRDefault="00406976" w14:paraId="1B544FC8" wp14:textId="77777777" wp14:noSpellErr="1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1" w:id="3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3A57F7C1">
              <w:rPr>
                <w:rFonts w:ascii="Arial" w:hAnsi="Arial" w:cs="Arial"/>
                <w:sz w:val="22"/>
                <w:szCs w:val="22"/>
                <w:highlight w:val="red"/>
              </w:rPr>
              <w:t xml:space="preserve">Web</w:t>
            </w:r>
            <w:r w:rsidRPr="008C2396" w:rsidR="00F1592D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Pr="008C2396" w:rsidR="00F1592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2" w:id="4"/>
            <w:r w:rsidRPr="008C2396" w:rsidR="00F1592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 w:rsidR="00F1592D">
              <w:rPr>
                <w:rFonts w:ascii="Arial" w:hAnsi="Arial" w:cs="Arial"/>
                <w:sz w:val="22"/>
                <w:szCs w:val="22"/>
              </w:rPr>
            </w:r>
            <w:r w:rsidRPr="008C2396" w:rsidR="00F1592D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Pr="008C2396" w:rsidR="00F1592D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Pr="008C2396" w:rsidR="00F1592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3" w:id="5"/>
            <w:r w:rsidRPr="008C2396" w:rsidR="00F1592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 w:rsidR="00F1592D">
              <w:rPr>
                <w:rFonts w:ascii="Arial" w:hAnsi="Arial" w:cs="Arial"/>
                <w:sz w:val="22"/>
                <w:szCs w:val="22"/>
              </w:rPr>
            </w:r>
            <w:r w:rsidRPr="008C2396" w:rsidR="00F1592D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Pr="008C2396" w:rsidR="00F1592D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Pr="008C2396" w:rsidR="004D5E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8C2396" w:rsidR="00271B4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 w:rsidR="004D5E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 w:rsidR="004D5E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4" w:id="6"/>
            <w:r w:rsidRPr="008C2396" w:rsidR="004D5E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 w:rsidR="004D5E96">
              <w:rPr>
                <w:rFonts w:ascii="Arial" w:hAnsi="Arial" w:cs="Arial"/>
                <w:sz w:val="22"/>
                <w:szCs w:val="22"/>
              </w:rPr>
            </w:r>
            <w:r w:rsidRPr="008C2396" w:rsidR="004D5E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Pr="008C2396" w:rsidR="004D5E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:rsidRPr="008C2396" w:rsidR="00F1592D" w:rsidP="00216320" w:rsidRDefault="00F1592D" w14:paraId="70DF9E56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Pr="008C2396" w:rsidR="00EB3B75" w:rsidP="00EB3B75" w:rsidRDefault="00F1592D" w14:paraId="3FAD982E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5" w:id="7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Pr="008C2396" w:rsidR="00EB3B75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Pr="008C2396" w:rsidR="00EB3B7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6" w:id="8"/>
            <w:r w:rsidRPr="008C2396" w:rsidR="00EB3B75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 w:rsidR="00EB3B75">
              <w:rPr>
                <w:rFonts w:ascii="Arial" w:hAnsi="Arial" w:cs="Arial"/>
                <w:sz w:val="22"/>
                <w:szCs w:val="22"/>
              </w:rPr>
            </w:r>
            <w:r w:rsidRPr="008C2396" w:rsidR="00EB3B75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Pr="008C2396" w:rsidR="00EB3B75">
              <w:rPr>
                <w:rFonts w:ascii="Arial" w:hAnsi="Arial" w:cs="Arial"/>
                <w:sz w:val="22"/>
                <w:szCs w:val="22"/>
              </w:rPr>
              <w:t xml:space="preserve"> Otro:__________________</w:t>
            </w:r>
          </w:p>
          <w:p w:rsidRPr="008C2396" w:rsidR="00406976" w:rsidP="00EB3B75" w:rsidRDefault="00406976" w14:paraId="44E871BC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xmlns:wp14="http://schemas.microsoft.com/office/word/2010/wordml" w:rsidRPr="008C2396" w:rsidR="00406976" w:rsidTr="3A57F7C1" w14:paraId="0687C215" wp14:textId="77777777">
        <w:trPr>
          <w:trHeight w:val="1348"/>
        </w:trPr>
        <w:tc>
          <w:tcPr>
            <w:tcW w:w="2319" w:type="dxa"/>
            <w:vMerge/>
            <w:tcMar/>
            <w:vAlign w:val="center"/>
          </w:tcPr>
          <w:p w:rsidRPr="008C2396" w:rsidR="00406976" w:rsidP="0031230D" w:rsidRDefault="00406976" w14:paraId="144A5D23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tcMar/>
            <w:vAlign w:val="center"/>
          </w:tcPr>
          <w:p w:rsidRPr="008C2396" w:rsidR="00406976" w:rsidP="003F6647" w:rsidRDefault="00406976" w14:paraId="36225044" wp14:textId="7777777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912" w:type="dxa"/>
            <w:gridSpan w:val="3"/>
            <w:shd w:val="clear" w:color="auto" w:fill="auto"/>
            <w:tcMar/>
          </w:tcPr>
          <w:p w:rsidRPr="00D1764B" w:rsidR="00406976" w:rsidP="00DD4EC2" w:rsidRDefault="00406976" w14:paraId="738610EB" wp14:textId="7777777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Pr="00D1764B" w:rsidR="00406976" w:rsidP="00DD4EC2" w:rsidRDefault="00406976" w14:paraId="46229F92" wp14:textId="7777777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7"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:rsidRPr="00D1764B" w:rsidR="00406976" w:rsidP="00DD4EC2" w:rsidRDefault="00406976" w14:paraId="0E00E00F" wp14:textId="7777777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8"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:rsidRPr="00D1764B" w:rsidR="00406976" w:rsidP="3A57F7C1" w:rsidRDefault="00406976" w14:paraId="434F9818" wp14:textId="77777777" wp14:noSpellErr="1">
            <w:pPr>
              <w:rPr>
                <w:rFonts w:ascii="Arial" w:hAnsi="Arial" w:cs="Arial"/>
                <w:sz w:val="22"/>
                <w:szCs w:val="22"/>
                <w:highlight w:val="red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9"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3A57F7C1" w:rsidR="00252489">
              <w:rPr>
                <w:rFonts w:ascii="Arial" w:hAnsi="Arial" w:cs="Arial"/>
                <w:sz w:val="22"/>
                <w:szCs w:val="22"/>
                <w:highlight w:val="red"/>
                <w:lang w:val="en-US"/>
              </w:rPr>
              <w:t>My</w:t>
            </w:r>
            <w:r w:rsidRPr="3A57F7C1">
              <w:rPr>
                <w:rFonts w:ascii="Arial" w:hAnsi="Arial" w:cs="Arial"/>
                <w:sz w:val="22"/>
                <w:szCs w:val="22"/>
                <w:highlight w:val="red"/>
                <w:lang w:val="en-US"/>
              </w:rPr>
              <w:t>SQL</w:t>
            </w:r>
          </w:p>
          <w:p w:rsidRPr="00D1764B" w:rsidR="00406976" w:rsidP="00DD4EC2" w:rsidRDefault="00406976" w14:paraId="16D3C8F6" wp14:textId="7777777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10"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:rsidRPr="00D1764B" w:rsidR="00406976" w:rsidP="00DD4EC2" w:rsidRDefault="00406976" w14:paraId="674DF61B" wp14:textId="7777777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11"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:__________________</w:t>
            </w:r>
          </w:p>
          <w:p w:rsidRPr="00D1764B" w:rsidR="00406976" w:rsidP="00DD4EC2" w:rsidRDefault="00406976" w14:paraId="637805D2" wp14:textId="7777777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533" w:type="dxa"/>
            <w:shd w:val="clear" w:color="auto" w:fill="auto"/>
            <w:tcMar/>
          </w:tcPr>
          <w:p w:rsidRPr="008C2396" w:rsidR="00406976" w:rsidP="00DD4EC2" w:rsidRDefault="00406976" w14:paraId="745F5C4E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:rsidRPr="008C2396" w:rsidR="00190F2A" w:rsidP="00DD4EC2" w:rsidRDefault="00190F2A" w14:paraId="30BDDDD1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DD4EC2" w:rsidRDefault="00190F2A" w14:paraId="12B02691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DD4EC2" w:rsidRDefault="00190F2A" w14:paraId="3CBF0F3A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DD4EC2" w:rsidRDefault="00190F2A" w14:paraId="1627ADDE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DD4EC2" w:rsidRDefault="00190F2A" w14:paraId="52309EF6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DD4EC2" w:rsidRDefault="00190F2A" w14:paraId="42A15AEA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xmlns:wp14="http://schemas.microsoft.com/office/word/2010/wordml" w:rsidRPr="008C2396" w:rsidR="00406976" w:rsidTr="3A57F7C1" w14:paraId="39636EA4" wp14:textId="77777777">
        <w:trPr>
          <w:trHeight w:val="1348"/>
        </w:trPr>
        <w:tc>
          <w:tcPr>
            <w:tcW w:w="2319" w:type="dxa"/>
            <w:vMerge/>
            <w:tcMar/>
            <w:vAlign w:val="center"/>
          </w:tcPr>
          <w:p w:rsidRPr="008C2396" w:rsidR="00406976" w:rsidP="0031230D" w:rsidRDefault="00406976" w14:paraId="463F29E8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tcMar/>
            <w:vAlign w:val="center"/>
          </w:tcPr>
          <w:p w:rsidRPr="008C2396" w:rsidR="00406976" w:rsidP="003F6647" w:rsidRDefault="00406976" w14:paraId="3A522C26" wp14:textId="7777777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912" w:type="dxa"/>
            <w:gridSpan w:val="3"/>
            <w:shd w:val="clear" w:color="auto" w:fill="auto"/>
            <w:tcMar/>
          </w:tcPr>
          <w:p w:rsidRPr="008C2396" w:rsidR="00406976" w:rsidP="005B1D0C" w:rsidRDefault="00406976" w14:paraId="3B7B4B86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Pr="00D1764B" w:rsidR="00406976" w:rsidP="005B1D0C" w:rsidRDefault="00406976" w14:paraId="563CB11F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:rsidRPr="00D1764B" w:rsidR="00406976" w:rsidP="005B1D0C" w:rsidRDefault="00406976" w14:paraId="72C681AC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:rsidRPr="00D1764B" w:rsidR="00406976" w:rsidP="005B1D0C" w:rsidRDefault="00406976" w14:paraId="5BB3BE24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:rsidRPr="00D1764B" w:rsidR="00406976" w:rsidP="005B1D0C" w:rsidRDefault="00406976" w14:paraId="5093E6E6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:rsidRPr="00D1764B" w:rsidR="00406976" w:rsidP="005B1D0C" w:rsidRDefault="00406976" w14:paraId="496BFDF0" wp14:textId="77777777" wp14:noSpellErr="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3A57F7C1">
              <w:rPr>
                <w:rFonts w:ascii="Arial" w:hAnsi="Arial" w:cs="Arial"/>
                <w:sz w:val="22"/>
                <w:szCs w:val="22"/>
                <w:highlight w:val="red"/>
              </w:rPr>
              <w:t>JavaScript</w:t>
            </w:r>
          </w:p>
          <w:p w:rsidRPr="00D1764B" w:rsidR="00406976" w:rsidP="005B1D0C" w:rsidRDefault="00406976" w14:paraId="029EDD9B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Otro:___________________</w:t>
            </w:r>
          </w:p>
          <w:p w:rsidRPr="008C2396" w:rsidR="00406976" w:rsidP="0031230D" w:rsidRDefault="00406976" w14:paraId="3A0FF5F2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3" w:type="dxa"/>
            <w:shd w:val="clear" w:color="auto" w:fill="auto"/>
            <w:tcMar/>
          </w:tcPr>
          <w:p w:rsidRPr="008C2396" w:rsidR="00190F2A" w:rsidP="00190F2A" w:rsidRDefault="00190F2A" w14:paraId="0A5112CA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:rsidRPr="008C2396" w:rsidR="00190F2A" w:rsidP="00190F2A" w:rsidRDefault="00190F2A" w14:paraId="52585E8A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190F2A" w:rsidRDefault="00190F2A" w14:paraId="65B3AA9C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190F2A" w:rsidRDefault="00190F2A" w14:paraId="427A1C81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190F2A" w:rsidRDefault="00190F2A" w14:paraId="5EDDC129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190F2A" w:rsidRDefault="00190F2A" w14:paraId="1D4FFA59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406976" w:rsidP="00190F2A" w:rsidRDefault="00190F2A" w14:paraId="5DA7F1CD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190F2A" w:rsidRDefault="00190F2A" w14:paraId="38E9C08B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xmlns:wp14="http://schemas.microsoft.com/office/word/2010/wordml" w:rsidRPr="008C2396" w:rsidR="00CF1DBE" w:rsidTr="3A57F7C1" w14:paraId="273F5F2A" wp14:textId="77777777">
        <w:trPr>
          <w:trHeight w:val="182"/>
        </w:trPr>
        <w:tc>
          <w:tcPr>
            <w:tcW w:w="2319" w:type="dxa"/>
            <w:shd w:val="clear" w:color="auto" w:fill="A50021"/>
            <w:tcMar/>
            <w:vAlign w:val="center"/>
          </w:tcPr>
          <w:p w:rsidRPr="008C2396" w:rsidR="00CF1DBE" w:rsidP="000C0F24" w:rsidRDefault="00F8500A" w14:paraId="107794FD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Pr="008C2396" w:rsidR="00E351AD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8200" w:type="dxa"/>
            <w:gridSpan w:val="5"/>
            <w:shd w:val="clear" w:color="auto" w:fill="auto"/>
            <w:tcMar/>
          </w:tcPr>
          <w:p w:rsidRPr="008C2396" w:rsidR="000C0F24" w:rsidP="00DD4EC2" w:rsidRDefault="006650FC" w14:paraId="66F9AA7D" wp14:textId="62B1904E">
            <w:pPr>
              <w:rPr>
                <w:rFonts w:ascii="Arial" w:hAnsi="Arial" w:cs="Arial"/>
                <w:sz w:val="22"/>
                <w:szCs w:val="22"/>
              </w:rPr>
            </w:pPr>
            <w:r w:rsidRPr="3A57F7C1" w:rsidR="3A57F7C1">
              <w:rPr>
                <w:rFonts w:ascii="Arial" w:hAnsi="Arial" w:cs="Arial"/>
                <w:sz w:val="22"/>
                <w:szCs w:val="22"/>
              </w:rPr>
              <w:t>Luego de adelantado el análisis de los requisitos y requerimientos es viable proponer una solución técnica para esta solicitud: SI (x) NO ( )</w:t>
            </w:r>
          </w:p>
        </w:tc>
      </w:tr>
    </w:tbl>
    <w:p xmlns:wp14="http://schemas.microsoft.com/office/word/2010/wordml" w:rsidRPr="008C2396" w:rsidR="006844B1" w:rsidP="3A57F7C1" w:rsidRDefault="00C454AB" w14:paraId="66EEEB9C" wp14:textId="4EA49FD2">
      <w:pPr>
        <w:pStyle w:val="Prrafodelista"/>
        <w:numPr>
          <w:ilvl w:val="0"/>
          <w:numId w:val="35"/>
        </w:numPr>
        <w:rPr>
          <w:rFonts w:ascii="Arial" w:hAnsi="Arial" w:cs="Arial"/>
          <w:b w:val="1"/>
          <w:bCs w:val="1"/>
          <w:sz w:val="28"/>
          <w:szCs w:val="28"/>
        </w:rPr>
      </w:pPr>
      <w:r w:rsidRPr="3A57F7C1" w:rsidR="3A57F7C1">
        <w:rPr>
          <w:rFonts w:ascii="Arial" w:hAnsi="Arial" w:cs="Arial"/>
          <w:b w:val="1"/>
          <w:bCs w:val="1"/>
          <w:sz w:val="28"/>
          <w:szCs w:val="28"/>
        </w:rPr>
        <w:t>FASE DE PLANEACIÓN Y GERENCIA DEL PROYECTO</w:t>
      </w:r>
    </w:p>
    <w:p xmlns:wp14="http://schemas.microsoft.com/office/word/2010/wordml" w:rsidRPr="008C2396" w:rsidR="006844B1" w:rsidP="00E15918" w:rsidRDefault="006844B1" w14:paraId="1F3B1409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63"/>
        <w:gridCol w:w="1763"/>
        <w:gridCol w:w="387"/>
        <w:gridCol w:w="1153"/>
        <w:gridCol w:w="1460"/>
        <w:gridCol w:w="126"/>
        <w:gridCol w:w="1028"/>
        <w:gridCol w:w="992"/>
        <w:gridCol w:w="467"/>
        <w:gridCol w:w="2613"/>
      </w:tblGrid>
      <w:tr xmlns:wp14="http://schemas.microsoft.com/office/word/2010/wordml" w:rsidRPr="008C2396" w:rsidR="000E42E9" w:rsidTr="004627A3" w14:paraId="25C7D50E" wp14:textId="77777777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:rsidRPr="008C2396" w:rsidR="000E42E9" w:rsidP="004627A3" w:rsidRDefault="00EE57A9" w14:paraId="225F805C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:rsidRPr="008C2396" w:rsidR="000E42E9" w:rsidP="004627A3" w:rsidRDefault="000E42E9" w14:paraId="562C75D1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:rsidRPr="008C2396" w:rsidR="000E42E9" w:rsidP="004627A3" w:rsidRDefault="00EE57A9" w14:paraId="48FF8E3E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:rsidRPr="008C2396" w:rsidR="000E42E9" w:rsidP="004627A3" w:rsidRDefault="000E42E9" w14:paraId="664355AD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xmlns:wp14="http://schemas.microsoft.com/office/word/2010/wordml" w:rsidRPr="008C2396" w:rsidR="00BB0598" w:rsidTr="0031230D" w14:paraId="7FC6A030" wp14:textId="77777777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:rsidRPr="008C2396" w:rsidR="00BB0598" w:rsidP="000C0F24" w:rsidRDefault="00E75F93" w14:paraId="2F8EA60F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xmlns:wp14="http://schemas.microsoft.com/office/word/2010/wordml" w:rsidRPr="008C2396" w:rsidR="003C628D" w:rsidTr="004627A3" w14:paraId="22DCFA1A" wp14:textId="77777777">
        <w:trPr>
          <w:trHeight w:val="226"/>
        </w:trPr>
        <w:tc>
          <w:tcPr>
            <w:tcW w:w="463" w:type="dxa"/>
            <w:shd w:val="clear" w:color="auto" w:fill="A6A6A6"/>
          </w:tcPr>
          <w:p w:rsidRPr="008C2396" w:rsidR="001E1737" w:rsidP="001E1737" w:rsidRDefault="001E1737" w14:paraId="577B9AAD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763" w:type="dxa"/>
            <w:shd w:val="clear" w:color="auto" w:fill="A6A6A6"/>
          </w:tcPr>
          <w:p w:rsidRPr="008C2396" w:rsidR="001E1737" w:rsidP="001E1737" w:rsidRDefault="001E1737" w14:paraId="2FEFB394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:rsidRPr="008C2396" w:rsidR="001E1737" w:rsidP="001E1737" w:rsidRDefault="001E1737" w14:paraId="3EA412E8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:rsidRPr="008C2396" w:rsidR="001E1737" w:rsidP="001E1737" w:rsidRDefault="00BC1DA8" w14:paraId="46EF2BB8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Pr="008C2396" w:rsidR="001E1737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/>
          </w:tcPr>
          <w:p w:rsidRPr="008C2396" w:rsidR="001E1737" w:rsidP="001E1737" w:rsidRDefault="001E1737" w14:paraId="53989DB8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:rsidRPr="008C2396" w:rsidR="001E1737" w:rsidP="001E1737" w:rsidRDefault="001E1737" w14:paraId="4E6E46B2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:rsidRPr="008C2396" w:rsidR="001E1737" w:rsidP="001E1737" w:rsidRDefault="001E1737" w14:paraId="18963129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xmlns:wp14="http://schemas.microsoft.com/office/word/2010/wordml" w:rsidRPr="008C2396" w:rsidR="001E1737" w:rsidTr="008831B7" w14:paraId="1A965116" wp14:textId="7777777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Pr="008C2396" w:rsidR="001E1737" w:rsidP="00D76FAB" w:rsidRDefault="001E1737" w14:paraId="7DF4E37C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Pr="008C2396" w:rsidR="001E1737" w:rsidP="00D76FAB" w:rsidRDefault="001E1737" w14:paraId="44FB30F8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1DA6542E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3041E394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Pr="008C2396" w:rsidR="001E1737" w:rsidP="00D76FAB" w:rsidRDefault="001E1737" w14:paraId="722B00AE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Pr="008C2396" w:rsidR="001E1737" w:rsidP="00D76FAB" w:rsidRDefault="001E1737" w14:paraId="42C6D796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6E1831B3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xmlns:wp14="http://schemas.microsoft.com/office/word/2010/wordml" w:rsidRPr="008C2396" w:rsidR="001E1737" w:rsidTr="008831B7" w14:paraId="54E11D2A" wp14:textId="7777777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Pr="008C2396" w:rsidR="001E1737" w:rsidP="00D76FAB" w:rsidRDefault="001E1737" w14:paraId="31126E5D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Pr="008C2396" w:rsidR="001E1737" w:rsidP="00D76FAB" w:rsidRDefault="001E1737" w14:paraId="2DE403A5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62431CDC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49E398E2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Pr="008C2396" w:rsidR="001E1737" w:rsidP="00D76FAB" w:rsidRDefault="001E1737" w14:paraId="16287F21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Pr="008C2396" w:rsidR="001E1737" w:rsidP="00D76FAB" w:rsidRDefault="001E1737" w14:paraId="5BE93A62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384BA73E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xmlns:wp14="http://schemas.microsoft.com/office/word/2010/wordml" w:rsidRPr="008C2396" w:rsidR="001E1737" w:rsidTr="008831B7" w14:paraId="34B3F2EB" wp14:textId="7777777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Pr="008C2396" w:rsidR="001E1737" w:rsidP="00D76FAB" w:rsidRDefault="001E1737" w14:paraId="7D34F5C7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Pr="008C2396" w:rsidR="001E1737" w:rsidP="00D76FAB" w:rsidRDefault="001E1737" w14:paraId="0B4020A7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1D7B270A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4F904CB7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Pr="008C2396" w:rsidR="001E1737" w:rsidP="00D76FAB" w:rsidRDefault="001E1737" w14:paraId="06971CD3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Pr="008C2396" w:rsidR="001E1737" w:rsidP="00D76FAB" w:rsidRDefault="001E1737" w14:paraId="2A1F701D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03EFCA41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xmlns:wp14="http://schemas.microsoft.com/office/word/2010/wordml" w:rsidRPr="008C2396" w:rsidR="001E1737" w:rsidTr="008831B7" w14:paraId="5F96A722" wp14:textId="7777777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Pr="008C2396" w:rsidR="001E1737" w:rsidP="00D76FAB" w:rsidRDefault="001E1737" w14:paraId="5B95CD12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Pr="008C2396" w:rsidR="001E1737" w:rsidP="00D76FAB" w:rsidRDefault="001E1737" w14:paraId="5220BBB2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13CB595B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6D9C8D39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Pr="008C2396" w:rsidR="001E1737" w:rsidP="00D76FAB" w:rsidRDefault="001E1737" w14:paraId="675E05EE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Pr="008C2396" w:rsidR="001E1737" w:rsidP="00D76FAB" w:rsidRDefault="001E1737" w14:paraId="2FC17F8B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0A4F7224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xmlns:wp14="http://schemas.microsoft.com/office/word/2010/wordml" w:rsidRPr="008C2396" w:rsidR="001E1737" w:rsidTr="008831B7" w14:paraId="5AE48A43" wp14:textId="7777777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Pr="008C2396" w:rsidR="001E1737" w:rsidP="00D76FAB" w:rsidRDefault="001E1737" w14:paraId="50F40DEB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Pr="008C2396" w:rsidR="001E1737" w:rsidP="00D76FAB" w:rsidRDefault="001E1737" w14:paraId="77A52294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007DCDA8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450EA2D7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Pr="008C2396" w:rsidR="001E1737" w:rsidP="00D76FAB" w:rsidRDefault="001E1737" w14:paraId="3DD355C9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Pr="008C2396" w:rsidR="001E1737" w:rsidP="00D76FAB" w:rsidRDefault="001E1737" w14:paraId="1A81F0B1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717AAFBA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xmlns:wp14="http://schemas.microsoft.com/office/word/2010/wordml" w:rsidRPr="008C2396" w:rsidR="001E1737" w:rsidTr="008831B7" w14:paraId="56EE48EE" wp14:textId="7777777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Pr="008C2396" w:rsidR="001E1737" w:rsidP="00D76FAB" w:rsidRDefault="001E1737" w14:paraId="2908EB2C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Pr="008C2396" w:rsidR="001E1737" w:rsidP="00D76FAB" w:rsidRDefault="001E1737" w14:paraId="121FD38A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1FE2DD96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27357532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Pr="008C2396" w:rsidR="001E1737" w:rsidP="00D76FAB" w:rsidRDefault="001E1737" w14:paraId="07F023C8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Pr="008C2396" w:rsidR="001E1737" w:rsidP="00D76FAB" w:rsidRDefault="001E1737" w14:paraId="4BDB5498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2916C19D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xmlns:wp14="http://schemas.microsoft.com/office/word/2010/wordml" w:rsidRPr="008C2396" w:rsidR="001E1737" w:rsidTr="008831B7" w14:paraId="74869460" wp14:textId="7777777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Pr="008C2396" w:rsidR="001E1737" w:rsidP="00D76FAB" w:rsidRDefault="001E1737" w14:paraId="187F57B8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Pr="008C2396" w:rsidR="001E1737" w:rsidP="00D76FAB" w:rsidRDefault="001E1737" w14:paraId="54738AF4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46ABBD8F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06BBA33E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Pr="008C2396" w:rsidR="001E1737" w:rsidP="00D76FAB" w:rsidRDefault="001E1737" w14:paraId="464FCBC1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Pr="008C2396" w:rsidR="001E1737" w:rsidP="00D76FAB" w:rsidRDefault="001E1737" w14:paraId="5C8C6B09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3382A365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xmlns:wp14="http://schemas.microsoft.com/office/word/2010/wordml" w:rsidRPr="008C2396" w:rsidR="00000745" w:rsidTr="0031230D" w14:paraId="30C2D283" wp14:textId="77777777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:rsidRPr="008C2396" w:rsidR="00000745" w:rsidP="00B66554" w:rsidRDefault="00000745" w14:paraId="7ED5EE4F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Pr="008C2396" w:rsidR="0081155D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xmlns:wp14="http://schemas.microsoft.com/office/word/2010/wordml" w:rsidRPr="008C2396" w:rsidR="00B66554" w:rsidTr="0031230D" w14:paraId="5C71F136" wp14:textId="77777777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:rsidRPr="008C2396" w:rsidR="00B66554" w:rsidP="00D76FAB" w:rsidRDefault="00FE026D" w14:paraId="62199465" wp14:textId="77777777">
            <w:pPr>
              <w:rPr>
                <w:rFonts w:ascii="Arial" w:hAnsi="Arial" w:cs="Arial"/>
                <w:noProof/>
              </w:rPr>
            </w:pPr>
            <w:r w:rsidRPr="008C2396">
              <w:rPr>
                <w:rFonts w:ascii="Arial" w:hAnsi="Arial" w:cs="Arial"/>
                <w:noProof/>
              </w:rPr>
              <w:drawing>
                <wp:inline xmlns:wp14="http://schemas.microsoft.com/office/word/2010/wordprocessingDrawing" distT="0" distB="0" distL="0" distR="0" wp14:anchorId="3EA08021" wp14:editId="7777777">
                  <wp:extent cx="5610225" cy="2609850"/>
                  <wp:effectExtent l="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8C2396" w:rsidR="00C82ABF" w:rsidP="00D76FAB" w:rsidRDefault="00C82ABF" w14:paraId="0DA123B1" wp14:textId="77777777">
            <w:pPr>
              <w:rPr>
                <w:rFonts w:ascii="Arial" w:hAnsi="Arial" w:cs="Arial"/>
                <w:noProof/>
              </w:rPr>
            </w:pPr>
          </w:p>
          <w:p w:rsidRPr="008C2396" w:rsidR="00C82ABF" w:rsidP="00D76FAB" w:rsidRDefault="00C82ABF" w14:paraId="4C4CEA3D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xmlns:wp14="http://schemas.microsoft.com/office/word/2010/wordml" w:rsidRPr="008C2396" w:rsidR="00EE35D9" w:rsidP="00CF1DBE" w:rsidRDefault="00EE35D9" w14:paraId="50895670" wp14:textId="77777777">
      <w:pPr>
        <w:jc w:val="both"/>
        <w:rPr>
          <w:rFonts w:ascii="Arial" w:hAnsi="Arial" w:cs="Arial"/>
          <w:b/>
          <w:sz w:val="22"/>
        </w:rPr>
      </w:pPr>
    </w:p>
    <w:p xmlns:wp14="http://schemas.microsoft.com/office/word/2010/wordml" w:rsidRPr="008C2396" w:rsidR="000C0F24" w:rsidP="3A57F7C1" w:rsidRDefault="000C0F24" w14:paraId="38C1F859" wp14:textId="0244415B">
      <w:pPr>
        <w:jc w:val="both"/>
        <w:rPr>
          <w:rFonts w:ascii="Arial" w:hAnsi="Arial" w:cs="Arial"/>
          <w:sz w:val="22"/>
          <w:szCs w:val="22"/>
        </w:rPr>
      </w:pPr>
      <w:r w:rsidRPr="3A57F7C1" w:rsidR="3A57F7C1">
        <w:rPr>
          <w:rFonts w:ascii="Arial" w:hAnsi="Arial" w:cs="Arial"/>
          <w:b w:val="1"/>
          <w:bCs w:val="1"/>
          <w:sz w:val="22"/>
          <w:szCs w:val="22"/>
        </w:rPr>
        <w:t xml:space="preserve">NOTA: </w:t>
      </w:r>
      <w:r w:rsidRPr="3A57F7C1" w:rsidR="3A57F7C1">
        <w:rPr>
          <w:rFonts w:ascii="Arial" w:hAnsi="Arial" w:cs="Arial"/>
          <w:sz w:val="22"/>
          <w:szCs w:val="22"/>
        </w:rPr>
        <w:t xml:space="preserve">Las fechas de planeación establecidas en este documento son aproximadas y estarán sujetas a modificaciones que surjan por control de cambios u otros factores. </w:t>
      </w:r>
    </w:p>
    <w:p xmlns:wp14="http://schemas.microsoft.com/office/word/2010/wordml" w:rsidRPr="008C2396" w:rsidR="00F86C39" w:rsidP="00F86C39" w:rsidRDefault="00F86C39" w14:paraId="17DBC151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F86C39" w:rsidP="00F86C39" w:rsidRDefault="00F86C39" w14:paraId="6F8BD81B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03D08" w:rsidP="00F86C39" w:rsidRDefault="00503D08" w14:paraId="2613E9C1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03D08" w:rsidP="00F86C39" w:rsidRDefault="00503D08" w14:paraId="1037B8A3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03D08" w:rsidP="00F86C39" w:rsidRDefault="00503D08" w14:paraId="687C6DE0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5B2F9378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58E6DD4E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7D3BEE8F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3B88899E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69E2BB2B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57C0D796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0D142F6F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4475AD14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120C4E94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42AFC42D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271CA723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75FBE423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2D3F0BEC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75CF4315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3CB648E9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0C178E9E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3C0395D3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3254BC2F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03D08" w:rsidP="00F86C39" w:rsidRDefault="00503D08" w14:paraId="651E9592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03D08" w:rsidP="00F86C39" w:rsidRDefault="00503D08" w14:paraId="269E314A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D234A2" w:rsidP="00F86C39" w:rsidRDefault="00740EE6" w14:paraId="22AA31B0" wp14:textId="77777777">
      <w:pPr>
        <w:pStyle w:val="Ttulo1"/>
        <w:rPr>
          <w:rFonts w:cs="Arial"/>
        </w:rPr>
      </w:pPr>
      <w:bookmarkStart w:name="_Toc532221777" w:id="14"/>
      <w:r w:rsidRPr="3A57F7C1" w:rsidR="3A57F7C1">
        <w:rPr>
          <w:rFonts w:cs="Arial"/>
        </w:rPr>
        <w:t>LEVANTAMIENTO DEL REQUERIMIENTO DETALLADO</w:t>
      </w:r>
      <w:bookmarkEnd w:id="14"/>
    </w:p>
    <w:p xmlns:wp14="http://schemas.microsoft.com/office/word/2010/wordml" w:rsidRPr="008C2396" w:rsidR="00137683" w:rsidP="00137683" w:rsidRDefault="00137683" w14:paraId="47341341" wp14:textId="77777777">
      <w:pPr>
        <w:rPr>
          <w:rFonts w:ascii="Arial" w:hAnsi="Arial" w:cs="Arial"/>
          <w:lang w:val="es-ES_tradnl" w:eastAsia="en-US"/>
        </w:rPr>
      </w:pPr>
    </w:p>
    <w:p xmlns:wp14="http://schemas.microsoft.com/office/word/2010/wordml" w:rsidRPr="005D0764" w:rsidR="00D234A2" w:rsidP="005D0764" w:rsidRDefault="00137683" w14:paraId="62BA4385" wp14:textId="77777777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Pr="005D0764" w:rsidR="009F4DBC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Pr="005D0764" w:rsidR="009F4DBC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Pr="005D0764" w:rsidR="009F4DBC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xmlns:wp14="http://schemas.microsoft.com/office/word/2010/wordml" w:rsidRPr="008C2396" w:rsidR="00AE4D25" w:rsidTr="004627A3" w14:paraId="0ED51BE5" wp14:textId="77777777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:rsidRPr="008C2396" w:rsidR="00AE4D25" w:rsidP="004627A3" w:rsidRDefault="00AE4D25" w14:paraId="158DFD5D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xmlns:wp14="http://schemas.microsoft.com/office/word/2010/wordml" w:rsidRPr="008C2396" w:rsidR="005D0764" w:rsidTr="005D0764" w14:paraId="2D75502B" wp14:textId="77777777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Pr="008C2396" w:rsidR="005D0764" w:rsidP="004627A3" w:rsidRDefault="005D0764" w14:paraId="745774BC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Pr="008C2396" w:rsidR="005D0764" w:rsidP="005D0764" w:rsidRDefault="005D0764" w14:paraId="37E86EDF" wp14:textId="7777777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Identificador único de la historia de usuario</w:t>
            </w:r>
          </w:p>
        </w:tc>
      </w:tr>
      <w:tr xmlns:wp14="http://schemas.microsoft.com/office/word/2010/wordml" w:rsidRPr="008C2396" w:rsidR="005D0764" w:rsidTr="005D0764" w14:paraId="04B80F2F" wp14:textId="77777777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Pr="008C2396" w:rsidR="005D0764" w:rsidP="004627A3" w:rsidRDefault="005D0764" w14:paraId="0AB041FF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Pr="008C2396" w:rsidR="005D0764" w:rsidP="005D0764" w:rsidRDefault="005D0764" w14:paraId="10B1F1E7" wp14:textId="7777777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Titulo claro y especifico que define la fase o historia de usuario para el requerimiento</w:t>
            </w:r>
          </w:p>
        </w:tc>
      </w:tr>
      <w:tr xmlns:wp14="http://schemas.microsoft.com/office/word/2010/wordml" w:rsidRPr="008C2396" w:rsidR="005D0764" w:rsidTr="005D0764" w14:paraId="406DCC6A" wp14:textId="77777777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Pr="008C2396" w:rsidR="005D0764" w:rsidP="004627A3" w:rsidRDefault="005D0764" w14:paraId="72C42D4E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Pr="008C2396" w:rsidR="005D0764" w:rsidP="005D0764" w:rsidRDefault="005D0764" w14:paraId="511AF41F" wp14:textId="7777777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DD/MM/YYYY</w:t>
            </w:r>
          </w:p>
        </w:tc>
      </w:tr>
      <w:tr xmlns:wp14="http://schemas.microsoft.com/office/word/2010/wordml" w:rsidRPr="008C2396" w:rsidR="005D0764" w:rsidTr="005D0764" w14:paraId="499C8C21" wp14:textId="77777777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Pr="008C2396" w:rsidR="005D0764" w:rsidP="004627A3" w:rsidRDefault="005D0764" w14:paraId="362E6FAF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Pr="008C2396" w:rsidR="005D0764" w:rsidP="005D0764" w:rsidRDefault="005D0764" w14:paraId="4516B05B" wp14:textId="7777777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xmlns:wp14="http://schemas.microsoft.com/office/word/2010/wordml" w:rsidRPr="008C2396" w:rsidR="00137683" w:rsidTr="004627A3" w14:paraId="38E18318" wp14:textId="77777777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:rsidRPr="008C2396" w:rsidR="00137683" w:rsidP="004627A3" w:rsidRDefault="002617FE" w14:paraId="6DF7AAE6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Pr="008C2396" w:rsidR="00137683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xmlns:wp14="http://schemas.microsoft.com/office/word/2010/wordml" w:rsidRPr="008C2396" w:rsidR="00137683" w:rsidTr="004627A3" w14:paraId="0E538CD6" wp14:textId="77777777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:rsidRPr="008C2396" w:rsidR="00137683" w:rsidP="004627A3" w:rsidRDefault="00137683" w14:paraId="1B7955D7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detallada y suministrada en lenguaje natural por el usuario final, que permite identificar la necesidad puntual para una parte específica del requerimiento.</w:t>
            </w:r>
          </w:p>
          <w:p w:rsidRPr="008C2396" w:rsidR="00137683" w:rsidP="004627A3" w:rsidRDefault="00137683" w14:paraId="7DA21CF6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:rsidRPr="008C2396" w:rsidR="00137683" w:rsidP="004627A3" w:rsidRDefault="00137683" w14:paraId="42EF2083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Pr="008C2396" w:rsidR="00137683" w:rsidP="004627A3" w:rsidRDefault="00137683" w14:paraId="733FD32F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:rsidRPr="008C2396" w:rsidR="00137683" w:rsidP="004627A3" w:rsidRDefault="00137683" w14:paraId="7B40C951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xmlns:wp14="http://schemas.microsoft.com/office/word/2010/wordml" w:rsidRPr="008C2396" w:rsidR="00AE4D25" w:rsidTr="004627A3" w14:paraId="269EB0A9" wp14:textId="77777777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:rsidRPr="008C2396" w:rsidR="00AE4D25" w:rsidP="004627A3" w:rsidRDefault="002617FE" w14:paraId="3A6590CF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Pr="008C2396" w:rsidR="00137683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xmlns:wp14="http://schemas.microsoft.com/office/word/2010/wordml" w:rsidRPr="008C2396" w:rsidR="00AE4D25" w:rsidTr="00AE4D25" w14:paraId="26B9D13B" wp14:textId="77777777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:rsidRPr="008C2396" w:rsidR="00137683" w:rsidP="004627A3" w:rsidRDefault="00137683" w14:paraId="64EFB6A0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Con la finalidad de… </w:t>
            </w:r>
          </w:p>
          <w:p w:rsidRPr="008C2396" w:rsidR="00AE4D25" w:rsidP="004627A3" w:rsidRDefault="00AE4D25" w14:paraId="5CAB72CD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:rsidRPr="008C2396" w:rsidR="00AE4D25" w:rsidP="004627A3" w:rsidRDefault="00AE4D25" w14:paraId="4B4D7232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Pr="008C2396" w:rsidR="00AE4D25" w:rsidP="004627A3" w:rsidRDefault="00137683" w14:paraId="56875FAB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 la finalidad de controlar la eficiencia de la atención en los puntos por cada uno de los empleados…</w:t>
            </w:r>
          </w:p>
          <w:p w:rsidRPr="008C2396" w:rsidR="00AE4D25" w:rsidP="004627A3" w:rsidRDefault="00AE4D25" w14:paraId="2093CA67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xmlns:wp14="http://schemas.microsoft.com/office/word/2010/wordml" w:rsidRPr="008C2396" w:rsidR="004205AA" w:rsidTr="004627A3" w14:paraId="6ECCBE8E" wp14:textId="77777777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:rsidRPr="008C2396" w:rsidR="004205AA" w:rsidP="004627A3" w:rsidRDefault="004205AA" w14:paraId="27D94308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xmlns:wp14="http://schemas.microsoft.com/office/word/2010/wordml" w:rsidRPr="008C2396" w:rsidR="008512C0" w:rsidTr="005D0764" w14:paraId="7576B1A7" wp14:textId="77777777">
        <w:trPr>
          <w:trHeight w:val="182"/>
        </w:trPr>
        <w:tc>
          <w:tcPr>
            <w:tcW w:w="737" w:type="dxa"/>
            <w:shd w:val="clear" w:color="auto" w:fill="A6A6A6"/>
          </w:tcPr>
          <w:p w:rsidRPr="008C2396" w:rsidR="00097052" w:rsidP="004627A3" w:rsidRDefault="00097052" w14:paraId="5D859D64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:rsidRPr="008C2396" w:rsidR="00097052" w:rsidP="004627A3" w:rsidRDefault="00097052" w14:paraId="7EAB7510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:rsidRPr="008C2396" w:rsidR="00097052" w:rsidP="004627A3" w:rsidRDefault="00097052" w14:paraId="1C252FD3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:rsidRPr="008C2396" w:rsidR="00097052" w:rsidP="004627A3" w:rsidRDefault="00097052" w14:paraId="33E38FD7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xmlns:wp14="http://schemas.microsoft.com/office/word/2010/wordml" w:rsidRPr="008C2396" w:rsidR="008512C0" w:rsidTr="005D0764" w14:paraId="36368464" wp14:textId="77777777">
        <w:trPr>
          <w:trHeight w:val="1686"/>
        </w:trPr>
        <w:tc>
          <w:tcPr>
            <w:tcW w:w="737" w:type="dxa"/>
            <w:shd w:val="clear" w:color="auto" w:fill="FFFFFF"/>
          </w:tcPr>
          <w:p w:rsidRPr="008C2396" w:rsidR="00097052" w:rsidP="00097052" w:rsidRDefault="00097052" w14:paraId="095D1FFE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Pr="008C2396" w:rsidR="008F6AF7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:rsidRPr="008C2396" w:rsidR="00097052" w:rsidP="00097052" w:rsidRDefault="00097052" w14:paraId="37EEECB9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Título del escenario </w:t>
            </w:r>
          </w:p>
          <w:p w:rsidRPr="008C2396" w:rsidR="00097052" w:rsidP="00097052" w:rsidRDefault="00097052" w14:paraId="2503B197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Pr="008C2396" w:rsidR="006955B1" w:rsidP="004627A3" w:rsidRDefault="00097052" w14:paraId="1710AB64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Pe. </w:t>
            </w:r>
          </w:p>
          <w:p w:rsidRPr="008C2396" w:rsidR="00097052" w:rsidP="004627A3" w:rsidRDefault="00097052" w14:paraId="4F8318E3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Ingreso del empleado a la plataforma</w:t>
            </w:r>
          </w:p>
        </w:tc>
        <w:tc>
          <w:tcPr>
            <w:tcW w:w="2571" w:type="dxa"/>
            <w:gridSpan w:val="3"/>
            <w:shd w:val="clear" w:color="auto" w:fill="FFFFFF"/>
          </w:tcPr>
          <w:p w:rsidRPr="008C2396" w:rsidR="00097052" w:rsidP="00097052" w:rsidRDefault="00937366" w14:paraId="30142709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</w:t>
            </w:r>
            <w:r w:rsidRPr="008C2396" w:rsidR="00097052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r w:rsidRPr="008C2396" w:rsidR="00097052">
              <w:rPr>
                <w:rFonts w:ascii="Arial" w:hAnsi="Arial" w:cs="Arial"/>
                <w:color w:val="A6A6A6"/>
                <w:sz w:val="22"/>
                <w:szCs w:val="22"/>
              </w:rPr>
              <w:t xml:space="preserve">situación </w:t>
            </w:r>
            <w:r w:rsidRPr="008C2396" w:rsidR="00BA2025">
              <w:rPr>
                <w:rFonts w:ascii="Arial" w:hAnsi="Arial" w:cs="Arial"/>
                <w:color w:val="A6A6A6"/>
                <w:sz w:val="22"/>
                <w:szCs w:val="22"/>
              </w:rPr>
              <w:t>que</w:t>
            </w:r>
            <w:r w:rsidRPr="008C2396" w:rsidR="00097052">
              <w:rPr>
                <w:rFonts w:ascii="Arial" w:hAnsi="Arial" w:cs="Arial"/>
                <w:color w:val="A6A6A6"/>
                <w:sz w:val="22"/>
                <w:szCs w:val="22"/>
              </w:rPr>
              <w:t xml:space="preserve"> presenta el criterio de aceptación:</w:t>
            </w:r>
          </w:p>
          <w:p w:rsidRPr="008C2396" w:rsidR="00184882" w:rsidP="00097052" w:rsidRDefault="00184882" w14:paraId="38288749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Pr="008C2396" w:rsidR="00097052" w:rsidP="00097052" w:rsidRDefault="00097052" w14:paraId="18947712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:rsidRPr="008C2396" w:rsidR="00097052" w:rsidP="00E56DEC" w:rsidRDefault="006955B1" w14:paraId="33C74E8A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En caso de que i</w:t>
            </w:r>
            <w:r w:rsidRPr="008C2396" w:rsidR="00097052">
              <w:rPr>
                <w:rFonts w:ascii="Arial" w:hAnsi="Arial" w:cs="Arial"/>
                <w:color w:val="A6A6A6"/>
                <w:sz w:val="22"/>
                <w:szCs w:val="22"/>
              </w:rPr>
              <w:t xml:space="preserve">ngresa el número de identificación del funcionario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es </w:t>
            </w:r>
            <w:r w:rsidRPr="008C2396" w:rsidR="00097052">
              <w:rPr>
                <w:rFonts w:ascii="Arial" w:hAnsi="Arial" w:cs="Arial"/>
                <w:color w:val="A6A6A6"/>
                <w:sz w:val="22"/>
                <w:szCs w:val="22"/>
              </w:rPr>
              <w:t xml:space="preserve">inexistente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generar un </w:t>
            </w:r>
            <w:r w:rsidRPr="008C2396" w:rsidR="00AB5EF7">
              <w:rPr>
                <w:rFonts w:ascii="Arial" w:hAnsi="Arial" w:cs="Arial"/>
                <w:color w:val="A6A6A6"/>
                <w:sz w:val="22"/>
                <w:szCs w:val="22"/>
              </w:rPr>
              <w:t xml:space="preserve">mensaje de </w:t>
            </w:r>
            <w:r w:rsidRPr="008C2396" w:rsidR="00E56DEC">
              <w:rPr>
                <w:rFonts w:ascii="Arial" w:hAnsi="Arial" w:cs="Arial"/>
                <w:color w:val="A6A6A6"/>
                <w:sz w:val="22"/>
                <w:szCs w:val="22"/>
              </w:rPr>
              <w:t>error.</w:t>
            </w:r>
          </w:p>
        </w:tc>
        <w:tc>
          <w:tcPr>
            <w:tcW w:w="5233" w:type="dxa"/>
            <w:gridSpan w:val="2"/>
            <w:shd w:val="clear" w:color="auto" w:fill="FFFFFF"/>
          </w:tcPr>
          <w:p w:rsidRPr="008C2396" w:rsidR="008E77BF" w:rsidP="006D1559" w:rsidRDefault="008E77BF" w14:paraId="21028D26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o en qué momento ocurre el contexto</w:t>
            </w:r>
          </w:p>
          <w:p w:rsidRPr="008C2396" w:rsidR="008E77BF" w:rsidP="006D1559" w:rsidRDefault="008E77BF" w14:paraId="20BD9A1A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Pr="008C2396" w:rsidR="00184882" w:rsidP="006D1559" w:rsidRDefault="00184882" w14:paraId="17861B96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:rsidRPr="008C2396" w:rsidR="00097052" w:rsidP="006D1559" w:rsidRDefault="006955B1" w14:paraId="7E8FAE08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el empleado intenta ingresar diligenciando en el formulario identificación y nombre</w:t>
            </w:r>
          </w:p>
        </w:tc>
      </w:tr>
      <w:tr xmlns:wp14="http://schemas.microsoft.com/office/word/2010/wordml" w:rsidRPr="008C2396" w:rsidR="008512C0" w:rsidTr="005D0764" w14:paraId="05E6B8C1" wp14:textId="77777777">
        <w:trPr>
          <w:trHeight w:val="1686"/>
        </w:trPr>
        <w:tc>
          <w:tcPr>
            <w:tcW w:w="737" w:type="dxa"/>
            <w:shd w:val="clear" w:color="auto" w:fill="FFFFFF"/>
          </w:tcPr>
          <w:p w:rsidRPr="008C2396" w:rsidR="00C64142" w:rsidP="00097052" w:rsidRDefault="00C64142" w14:paraId="18F999B5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:rsidRPr="008C2396" w:rsidR="00C64142" w:rsidP="00097052" w:rsidRDefault="00A006BD" w14:paraId="10012BED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Control de tiempo de respuesta</w:t>
            </w:r>
          </w:p>
        </w:tc>
        <w:tc>
          <w:tcPr>
            <w:tcW w:w="2571" w:type="dxa"/>
            <w:gridSpan w:val="3"/>
            <w:shd w:val="clear" w:color="auto" w:fill="FFFFFF"/>
          </w:tcPr>
          <w:p w:rsidRPr="008C2396" w:rsidR="00C64142" w:rsidP="00097052" w:rsidRDefault="006955B1" w14:paraId="07E522DE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Registrar un tiempo superior a media hora y evidenciar que se genera una alerta de atención tardía</w:t>
            </w:r>
          </w:p>
        </w:tc>
        <w:tc>
          <w:tcPr>
            <w:tcW w:w="5233" w:type="dxa"/>
            <w:gridSpan w:val="2"/>
            <w:shd w:val="clear" w:color="auto" w:fill="FFFFFF"/>
          </w:tcPr>
          <w:p w:rsidRPr="008C2396" w:rsidR="006955B1" w:rsidP="005237D9" w:rsidRDefault="00966D29" w14:paraId="1123BF1F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A partir del </w:t>
            </w:r>
            <w:r w:rsidRPr="008C2396" w:rsidR="00113848">
              <w:rPr>
                <w:rFonts w:ascii="Arial" w:hAnsi="Arial" w:cs="Arial"/>
                <w:color w:val="A6A6A6"/>
                <w:sz w:val="22"/>
                <w:szCs w:val="22"/>
              </w:rPr>
              <w:t xml:space="preserve">momento en que se efectúa el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cierre del caso de atención al cliente</w:t>
            </w:r>
            <w:r w:rsidRPr="008C2396" w:rsidR="00113848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empleado</w:t>
            </w:r>
          </w:p>
          <w:p w:rsidRPr="008C2396" w:rsidR="00C64142" w:rsidP="006955B1" w:rsidRDefault="00C64142" w14:paraId="0C136CF1" wp14:textId="77777777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xmlns:wp14="http://schemas.microsoft.com/office/word/2010/wordml" w:rsidRPr="008C2396" w:rsidR="008512C0" w:rsidTr="005D0764" w14:paraId="2F4B04ED" wp14:textId="77777777">
        <w:trPr>
          <w:trHeight w:val="1686"/>
        </w:trPr>
        <w:tc>
          <w:tcPr>
            <w:tcW w:w="737" w:type="dxa"/>
            <w:shd w:val="clear" w:color="auto" w:fill="FFFFFF"/>
          </w:tcPr>
          <w:p w:rsidRPr="008C2396" w:rsidR="00CF06E7" w:rsidP="00097052" w:rsidRDefault="00CF06E7" w14:paraId="07EAA0A1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n…</w:t>
            </w:r>
          </w:p>
        </w:tc>
        <w:tc>
          <w:tcPr>
            <w:tcW w:w="1949" w:type="dxa"/>
            <w:gridSpan w:val="2"/>
            <w:shd w:val="clear" w:color="auto" w:fill="FFFFFF"/>
          </w:tcPr>
          <w:p w:rsidRPr="008C2396" w:rsidR="00CF06E7" w:rsidP="00097052" w:rsidRDefault="00CF06E7" w14:paraId="0A392C6A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:rsidRPr="008C2396" w:rsidR="00CF06E7" w:rsidP="00097052" w:rsidRDefault="00CF06E7" w14:paraId="290583F9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shd w:val="clear" w:color="auto" w:fill="FFFFFF"/>
          </w:tcPr>
          <w:p w:rsidRPr="008C2396" w:rsidR="00CF06E7" w:rsidP="005237D9" w:rsidRDefault="00CF06E7" w14:paraId="68F21D90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xmlns:wp14="http://schemas.microsoft.com/office/word/2010/wordml" w:rsidRPr="008C2396" w:rsidR="008F6AF7" w:rsidTr="008F6AF7" w14:paraId="0BD0895A" wp14:textId="7777777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:rsidRPr="008C2396" w:rsidR="008F6AF7" w:rsidP="008F6AF7" w:rsidRDefault="008F6AF7" w14:paraId="6CE67473" wp14:textId="7777777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xmlns:wp14="http://schemas.microsoft.com/office/word/2010/wordml" w:rsidRPr="008C2396" w:rsidR="008512C0" w:rsidTr="005D0764" w14:paraId="4D4C970E" wp14:textId="77777777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:rsidRPr="008C2396" w:rsidR="00E84444" w:rsidP="00517D47" w:rsidRDefault="00E84444" w14:paraId="1B975398" wp14:textId="7777777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:rsidRPr="008C2396" w:rsidR="00E84444" w:rsidP="00517D47" w:rsidRDefault="00E84444" w14:paraId="23800B39" wp14:textId="7777777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:rsidRPr="008C2396" w:rsidR="00E84444" w:rsidP="00517D47" w:rsidRDefault="00E84444" w14:paraId="50661D83" wp14:textId="7777777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:rsidRPr="008C2396" w:rsidR="00E84444" w:rsidP="00517D47" w:rsidRDefault="00E84444" w14:paraId="7930D802" wp14:textId="7777777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xmlns:wp14="http://schemas.microsoft.com/office/word/2010/wordml" w:rsidRPr="008C2396" w:rsidR="008512C0" w:rsidTr="005D0764" w14:paraId="13C326F3" wp14:textId="77777777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:rsidRPr="008C2396" w:rsidR="003F7596" w:rsidP="005237D9" w:rsidRDefault="003F7596" w14:paraId="4853B841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Pr="008C2396" w:rsidR="003F7596" w:rsidP="005237D9" w:rsidRDefault="003F7596" w14:paraId="50125231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Pr="008C2396" w:rsidR="003F7596" w:rsidP="005237D9" w:rsidRDefault="003F7596" w14:paraId="5A25747A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Pr="008C2396" w:rsidR="003F7596" w:rsidP="005237D9" w:rsidRDefault="003F7596" w14:paraId="09B8D95D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xmlns:wp14="http://schemas.microsoft.com/office/word/2010/wordml" w:rsidRPr="008C2396" w:rsidR="008512C0" w:rsidTr="005D0764" w14:paraId="78BEFD2A" wp14:textId="77777777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:rsidRPr="008C2396" w:rsidR="003F7596" w:rsidP="005237D9" w:rsidRDefault="003F7596" w14:paraId="27A76422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Pr="008C2396" w:rsidR="003F7596" w:rsidP="005237D9" w:rsidRDefault="003F7596" w14:paraId="49206A88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Pr="008C2396" w:rsidR="003F7596" w:rsidP="005237D9" w:rsidRDefault="003F7596" w14:paraId="67B7A70C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Pr="008C2396" w:rsidR="003F7596" w:rsidP="005237D9" w:rsidRDefault="003F7596" w14:paraId="71887C79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xmlns:wp14="http://schemas.microsoft.com/office/word/2010/wordml" w:rsidRPr="008C2396" w:rsidR="008512C0" w:rsidTr="005D0764" w14:paraId="3B7FD67C" wp14:textId="77777777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:rsidRPr="008C2396" w:rsidR="003F7596" w:rsidP="005237D9" w:rsidRDefault="003F7596" w14:paraId="38D6B9B6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Pr="008C2396" w:rsidR="003F7596" w:rsidP="005237D9" w:rsidRDefault="003F7596" w14:paraId="22F860BB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Pr="008C2396" w:rsidR="003F7596" w:rsidP="005237D9" w:rsidRDefault="003F7596" w14:paraId="698536F5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Pr="008C2396" w:rsidR="003F7596" w:rsidP="005237D9" w:rsidRDefault="003F7596" w14:paraId="7BC1BAF2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xmlns:wp14="http://schemas.microsoft.com/office/word/2010/wordml" w:rsidRPr="008C2396" w:rsidR="008512C0" w:rsidTr="005D0764" w14:paraId="61C988F9" wp14:textId="77777777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:rsidRPr="008C2396" w:rsidR="003F7596" w:rsidP="005237D9" w:rsidRDefault="003F7596" w14:paraId="3B22BB7D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Pr="008C2396" w:rsidR="003F7596" w:rsidP="005237D9" w:rsidRDefault="003F7596" w14:paraId="17B246DD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Pr="008C2396" w:rsidR="003F7596" w:rsidP="005237D9" w:rsidRDefault="003F7596" w14:paraId="6BF89DA3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Pr="008C2396" w:rsidR="003F7596" w:rsidP="005237D9" w:rsidRDefault="003F7596" w14:paraId="5C3E0E74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xmlns:wp14="http://schemas.microsoft.com/office/word/2010/wordml" w:rsidRPr="008C2396" w:rsidR="00DD1328" w:rsidP="00E45C7F" w:rsidRDefault="00DD1328" w14:paraId="66A1FAB9" wp14:textId="77777777">
      <w:pPr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B4CB8" w:rsidP="00CF1DBE" w:rsidRDefault="005B4CB8" w14:paraId="76BB753C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BC2005" w:rsidP="00CF1DBE" w:rsidRDefault="00BC2005" w14:paraId="513DA1E0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BC2005" w:rsidP="00CF1DBE" w:rsidRDefault="00BC2005" w14:paraId="75CAC6F5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BC2005" w:rsidP="00CF1DBE" w:rsidRDefault="00BC2005" w14:paraId="66060428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BC2005" w:rsidP="00CF1DBE" w:rsidRDefault="00BC2005" w14:paraId="1D0656FE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BC2005" w:rsidP="00CF1DBE" w:rsidRDefault="00BC2005" w14:paraId="7B37605A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BC2005" w:rsidP="00CF1DBE" w:rsidRDefault="00BC2005" w14:paraId="394798F2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BC2005" w:rsidP="00CF1DBE" w:rsidRDefault="00BC2005" w14:paraId="3889A505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BC2005" w:rsidP="00CF1DBE" w:rsidRDefault="00BC2005" w14:paraId="29079D35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BC2005" w:rsidP="00CF1DBE" w:rsidRDefault="00BC2005" w14:paraId="17686DC7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BC2005" w:rsidP="00CF1DBE" w:rsidRDefault="00BC2005" w14:paraId="53BD644D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BC2005" w:rsidP="00CF1DBE" w:rsidRDefault="00BC2005" w14:paraId="1A3FAC43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5D0764" w:rsidP="00CF1DBE" w:rsidRDefault="005D0764" w14:paraId="2BBD94B2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5D0764" w:rsidP="00CF1DBE" w:rsidRDefault="005D0764" w14:paraId="5854DE7F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5D0764" w:rsidP="00CF1DBE" w:rsidRDefault="005D0764" w14:paraId="2CA7ADD4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D0764" w:rsidP="00CF1DBE" w:rsidRDefault="005D0764" w14:paraId="314EE24A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BC2005" w:rsidP="00CF1DBE" w:rsidRDefault="00BC2005" w14:paraId="76614669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17D47" w:rsidP="00CF1DBE" w:rsidRDefault="00517D47" w14:paraId="57590049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CC51D2" w:rsidP="00CC51D2" w:rsidRDefault="00620BBA" w14:paraId="18F80844" wp14:textId="77777777">
      <w:pPr>
        <w:pStyle w:val="Ttulo1"/>
        <w:rPr>
          <w:rFonts w:cs="Arial"/>
        </w:rPr>
      </w:pPr>
      <w:bookmarkStart w:name="_Toc532221778" w:id="15"/>
      <w:r w:rsidRPr="3A57F7C1" w:rsidR="3A57F7C1">
        <w:rPr>
          <w:rFonts w:cs="Arial"/>
        </w:rPr>
        <w:t>DISEÑO</w:t>
      </w:r>
      <w:r w:rsidRPr="3A57F7C1" w:rsidR="3A57F7C1">
        <w:rPr>
          <w:rFonts w:cs="Arial"/>
        </w:rPr>
        <w:t xml:space="preserve"> DE LA ARQUITECTURA DE SOLUCION</w:t>
      </w:r>
      <w:bookmarkEnd w:id="15"/>
      <w:r w:rsidRPr="3A57F7C1" w:rsidR="3A57F7C1">
        <w:rPr>
          <w:rFonts w:cs="Arial"/>
        </w:rPr>
        <w:t xml:space="preserve"> </w:t>
      </w:r>
    </w:p>
    <w:p xmlns:wp14="http://schemas.microsoft.com/office/word/2010/wordml" w:rsidRPr="00517D47" w:rsidR="00517D47" w:rsidP="00517D47" w:rsidRDefault="00517D47" w14:paraId="0C5B615A" wp14:textId="77777777">
      <w:pPr>
        <w:rPr>
          <w:lang w:val="es-ES_tradnl" w:eastAsia="en-US"/>
        </w:rPr>
      </w:pPr>
    </w:p>
    <w:p xmlns:wp14="http://schemas.microsoft.com/office/word/2010/wordml" w:rsidRPr="005D0764" w:rsidR="00CC51D2" w:rsidP="00CC51D2" w:rsidRDefault="00CC51D2" w14:paraId="2EC6D4A6" wp14:textId="77777777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xmlns:wp14="http://schemas.microsoft.com/office/word/2010/wordml" w:rsidRPr="008C2396" w:rsidR="00B7008A" w:rsidP="008A1BCD" w:rsidRDefault="00B7008A" w14:paraId="792F1AA2" wp14:textId="77777777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xmlns:wp14="http://schemas.microsoft.com/office/word/2010/wordml" w:rsidRPr="008C2396" w:rsidR="009F66F0" w:rsidTr="00863B9A" w14:paraId="43002FC7" wp14:textId="77777777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:rsidRPr="008C2396" w:rsidR="009F66F0" w:rsidP="00E45C7F" w:rsidRDefault="009F66F0" w14:paraId="0F5F6E15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:rsidRPr="005D0764" w:rsidR="009F66F0" w:rsidP="00E45C7F" w:rsidRDefault="00585CB0" w14:paraId="1916B4B0" wp14:textId="77777777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:rsidRPr="008C2396" w:rsidR="009F66F0" w:rsidP="00E45C7F" w:rsidRDefault="009F66F0" w14:paraId="1A499DFC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xmlns:wp14="http://schemas.microsoft.com/office/word/2010/wordml" w:rsidRPr="008C2396" w:rsidR="00780520" w:rsidTr="004627A3" w14:paraId="5F3424ED" wp14:textId="77777777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Pr="008C2396" w:rsidR="00780520" w:rsidP="004627A3" w:rsidRDefault="00780520" w14:paraId="755FB25E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xmlns:wp14="http://schemas.microsoft.com/office/word/2010/wordml" w:rsidRPr="008C2396" w:rsidR="00780520" w:rsidTr="00780520" w14:paraId="6D760183" wp14:textId="77777777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Pr="005D0764" w:rsidR="00780520" w:rsidP="004627A3" w:rsidRDefault="00780520" w14:paraId="5903793D" wp14:textId="77777777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Clase, Diagrama de Comunicación, Diagrama de Secuencia.</w:t>
            </w:r>
            <w:r w:rsidRPr="005D0764" w:rsidR="00152DDE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:rsidRPr="008C2396" w:rsidR="00780520" w:rsidP="004627A3" w:rsidRDefault="00780520" w14:paraId="5E7E3C41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Pr="008C2396" w:rsidR="00780520" w:rsidP="004627A3" w:rsidRDefault="00780520" w14:paraId="03F828E4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xmlns:wp14="http://schemas.microsoft.com/office/word/2010/wordml" w:rsidRPr="008C2396" w:rsidR="00454D1E" w:rsidTr="00780520" w14:paraId="10CE2657" wp14:textId="77777777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Pr="005D0764" w:rsidR="00C464FB" w:rsidP="004627A3" w:rsidRDefault="00454D1E" w14:paraId="00D6984E" wp14:textId="77777777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xmlns:wp14="http://schemas.microsoft.com/office/word/2010/wordml" w:rsidRPr="008C2396" w:rsidR="00D4775A" w:rsidTr="004627A3" w14:paraId="38AD111B" wp14:textId="77777777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Pr="008C2396" w:rsidR="00D4775A" w:rsidP="004627A3" w:rsidRDefault="00D4775A" w14:paraId="00EEACBD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Pr="008C2396" w:rsidR="009811FC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xmlns:wp14="http://schemas.microsoft.com/office/word/2010/wordml" w:rsidRPr="008C2396" w:rsidR="00D4775A" w:rsidTr="00D4775A" w14:paraId="30467AF6" wp14:textId="77777777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Pr="005D0764" w:rsidR="00D4775A" w:rsidP="007707BF" w:rsidRDefault="00F30660" w14:paraId="782467E5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:rsidRPr="005D0764" w:rsidR="00EE7D3C" w:rsidP="004627A3" w:rsidRDefault="00EE7D3C" w14:paraId="2AC57CB0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Pr="005D0764" w:rsidR="002F0B65" w:rsidP="004627A3" w:rsidRDefault="002F0B65" w14:paraId="5186B13D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xmlns:wp14="http://schemas.microsoft.com/office/word/2010/wordml" w:rsidRPr="008C2396" w:rsidR="00C464FB" w:rsidTr="004627A3" w14:paraId="3CA1817C" wp14:textId="77777777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Pr="005D0764" w:rsidR="00C464FB" w:rsidP="004627A3" w:rsidRDefault="00C464FB" w14:paraId="13378FCA" wp14:textId="77777777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xmlns:wp14="http://schemas.microsoft.com/office/word/2010/wordml" w:rsidRPr="008C2396" w:rsidR="00BA6E72" w:rsidTr="004627A3" w14:paraId="5FF8665F" wp14:textId="77777777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Pr="008C2396" w:rsidR="00BA6E72" w:rsidP="004627A3" w:rsidRDefault="00BA6E72" w14:paraId="30D2714D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xmlns:wp14="http://schemas.microsoft.com/office/word/2010/wordml" w:rsidRPr="008C2396" w:rsidR="00BA6E72" w:rsidTr="00BA6E72" w14:paraId="69FC494E" wp14:textId="77777777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Pr="005D0764" w:rsidR="00BA6E72" w:rsidP="00D02EFD" w:rsidRDefault="001B0941" w14:paraId="2A3167D1" wp14:textId="77777777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 w:rsidRPr="005D0764" w:rsidR="00EE1C88">
              <w:rPr>
                <w:rFonts w:ascii="Arial" w:hAnsi="Arial" w:cs="Arial"/>
                <w:color w:val="BFBFBF"/>
                <w:sz w:val="22"/>
                <w:szCs w:val="22"/>
              </w:rPr>
              <w:t>actividades o de flujo</w:t>
            </w:r>
            <w:r w:rsidRPr="005D0764" w:rsidR="00AC6AD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:rsidRPr="005D0764" w:rsidR="00115C2C" w:rsidP="00D02EFD" w:rsidRDefault="00115C2C" w14:paraId="6C57C439" wp14:textId="77777777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:rsidRPr="005D0764" w:rsidR="00EE7D3C" w:rsidP="00D02EFD" w:rsidRDefault="00EE7D3C" w14:paraId="3D404BC9" wp14:textId="77777777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:rsidRPr="005D0764" w:rsidR="00115C2C" w:rsidP="00D02EFD" w:rsidRDefault="00115C2C" w14:paraId="61319B8A" wp14:textId="7777777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xmlns:wp14="http://schemas.microsoft.com/office/word/2010/wordml" w:rsidRPr="008C2396" w:rsidR="00372D2F" w:rsidTr="004627A3" w14:paraId="0C0CD80C" wp14:textId="77777777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Pr="005D0764" w:rsidR="00372D2F" w:rsidP="004627A3" w:rsidRDefault="00372D2F" w14:paraId="114D07AE" wp14:textId="77777777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xmlns:wp14="http://schemas.microsoft.com/office/word/2010/wordml" w:rsidRPr="008C2396" w:rsidR="00B808DC" w:rsidTr="004627A3" w14:paraId="668D831D" wp14:textId="77777777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Pr="008C2396" w:rsidR="00B808DC" w:rsidP="004627A3" w:rsidRDefault="00B808DC" w14:paraId="71155EB6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xmlns:wp14="http://schemas.microsoft.com/office/word/2010/wordml" w:rsidRPr="008C2396" w:rsidR="00B808DC" w:rsidTr="00B808DC" w14:paraId="41C394D5" wp14:textId="77777777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Pr="005D0764" w:rsidR="00B808DC" w:rsidP="004627A3" w:rsidRDefault="00B808DC" w14:paraId="31A560F4" wp14:textId="77777777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:rsidRPr="005D0764" w:rsidR="00B808DC" w:rsidP="004627A3" w:rsidRDefault="00B808DC" w14:paraId="386F5907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el diagrama UML de despliegue.</w:t>
            </w:r>
          </w:p>
          <w:p w:rsidRPr="005D0764" w:rsidR="00B808DC" w:rsidP="004627A3" w:rsidRDefault="00B808DC" w14:paraId="70DF735C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Pr="005D0764" w:rsidR="00B808DC" w:rsidP="004627A3" w:rsidRDefault="00B808DC" w14:paraId="3A413BF6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xmlns:wp14="http://schemas.microsoft.com/office/word/2010/wordml" w:rsidRPr="008C2396" w:rsidR="00B808DC" w:rsidTr="004627A3" w14:paraId="5C67E096" wp14:textId="77777777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Pr="005D0764" w:rsidR="00B808DC" w:rsidP="004627A3" w:rsidRDefault="00B808DC" w14:paraId="013CE704" wp14:textId="77777777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xmlns:wp14="http://schemas.microsoft.com/office/word/2010/wordml" w:rsidRPr="008C2396" w:rsidR="00BC2005" w:rsidTr="004627A3" w14:paraId="0C671B56" wp14:textId="77777777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Pr="008C2396" w:rsidR="00BC2005" w:rsidP="009B2FF4" w:rsidRDefault="002A0CFC" w14:paraId="538C87B3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Pr="008C2396" w:rsidR="006001DF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xmlns:wp14="http://schemas.microsoft.com/office/word/2010/wordml" w:rsidRPr="008C2396" w:rsidR="00BC2005" w:rsidTr="004627A3" w14:paraId="752DE65C" wp14:textId="77777777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Pr="008C2396" w:rsidR="00BC2005" w:rsidP="00620BBA" w:rsidRDefault="00BC2005" w14:paraId="33D28B4B" wp14:textId="77777777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:rsidRPr="005D0764" w:rsidR="00BC2005" w:rsidP="00D73701" w:rsidRDefault="004D0718" w14:paraId="00C8ED60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</w:t>
            </w:r>
            <w:proofErr w:type="spellStart"/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End</w:t>
            </w:r>
            <w:proofErr w:type="spellEnd"/>
            <w:r w:rsidRPr="005D0764" w:rsidR="00735B82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:rsidRPr="008C2396" w:rsidR="00BC2005" w:rsidP="00950F0B" w:rsidRDefault="00BC2005" w14:paraId="37EFA3E3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Pr="008C2396" w:rsidR="00BC2005" w:rsidP="00950F0B" w:rsidRDefault="00BC2005" w14:paraId="41C6AC2A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xmlns:wp14="http://schemas.microsoft.com/office/word/2010/wordml" w:rsidRPr="008C2396" w:rsidR="00372D2F" w:rsidTr="004627A3" w14:paraId="366EC636" wp14:textId="77777777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Pr="008C2396" w:rsidR="00372D2F" w:rsidP="004627A3" w:rsidRDefault="00372D2F" w14:paraId="63123400" wp14:textId="77777777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xmlns:wp14="http://schemas.microsoft.com/office/word/2010/wordml" w:rsidRPr="008C2396" w:rsidR="001200E2" w:rsidTr="004627A3" w14:paraId="72A838C4" wp14:textId="77777777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:rsidRPr="008C2396" w:rsidR="001200E2" w:rsidP="004627A3" w:rsidRDefault="001200E2" w14:paraId="2384B0A3" wp14:textId="7777777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xmlns:wp14="http://schemas.microsoft.com/office/word/2010/wordml" w:rsidRPr="008C2396" w:rsidR="001200E2" w:rsidTr="001200E2" w14:paraId="6B640BF0" wp14:textId="77777777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:rsidRPr="008C2396" w:rsidR="001200E2" w:rsidP="00714685" w:rsidRDefault="001200E2" w14:paraId="122F6BDC" wp14:textId="7777777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:rsidRPr="008C2396" w:rsidR="001200E2" w:rsidP="00714685" w:rsidRDefault="001200E2" w14:paraId="12FD0C90" wp14:textId="7777777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:rsidRPr="008C2396" w:rsidR="001200E2" w:rsidP="00714685" w:rsidRDefault="001200E2" w14:paraId="75901AE9" wp14:textId="7777777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:rsidRPr="008C2396" w:rsidR="001200E2" w:rsidP="00714685" w:rsidRDefault="001200E2" w14:paraId="6A6571BE" wp14:textId="7777777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xmlns:wp14="http://schemas.microsoft.com/office/word/2010/wordml" w:rsidRPr="008C2396" w:rsidR="001200E2" w:rsidTr="001200E2" w14:paraId="2DC44586" wp14:textId="77777777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:rsidRPr="008C2396" w:rsidR="001200E2" w:rsidP="004627A3" w:rsidRDefault="001200E2" w14:paraId="4FFCBC07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Pr="008C2396" w:rsidR="001200E2" w:rsidP="004627A3" w:rsidRDefault="001200E2" w14:paraId="1728B4D0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Pr="008C2396" w:rsidR="001200E2" w:rsidP="004627A3" w:rsidRDefault="001200E2" w14:paraId="34959D4B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Pr="008C2396" w:rsidR="001200E2" w:rsidP="004627A3" w:rsidRDefault="001200E2" w14:paraId="7BD58BA2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xmlns:wp14="http://schemas.microsoft.com/office/word/2010/wordml" w:rsidRPr="008C2396" w:rsidR="001200E2" w:rsidTr="001200E2" w14:paraId="4357A966" wp14:textId="77777777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:rsidRPr="008C2396" w:rsidR="001200E2" w:rsidP="004627A3" w:rsidRDefault="001200E2" w14:paraId="44690661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Pr="008C2396" w:rsidR="001200E2" w:rsidP="004627A3" w:rsidRDefault="001200E2" w14:paraId="74539910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Pr="008C2396" w:rsidR="001200E2" w:rsidP="004627A3" w:rsidRDefault="001200E2" w14:paraId="5A7E0CF2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Pr="008C2396" w:rsidR="001200E2" w:rsidP="004627A3" w:rsidRDefault="001200E2" w14:paraId="60FA6563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xmlns:wp14="http://schemas.microsoft.com/office/word/2010/wordml" w:rsidRPr="008C2396" w:rsidR="001200E2" w:rsidTr="001200E2" w14:paraId="1AC5CDBE" wp14:textId="77777777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:rsidRPr="008C2396" w:rsidR="001200E2" w:rsidP="004627A3" w:rsidRDefault="001200E2" w14:paraId="342D4C27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Pr="008C2396" w:rsidR="001200E2" w:rsidP="004627A3" w:rsidRDefault="001200E2" w14:paraId="3572E399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Pr="008C2396" w:rsidR="001200E2" w:rsidP="004627A3" w:rsidRDefault="001200E2" w14:paraId="6CEB15CE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Pr="008C2396" w:rsidR="001200E2" w:rsidP="004627A3" w:rsidRDefault="001200E2" w14:paraId="66518E39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xmlns:wp14="http://schemas.microsoft.com/office/word/2010/wordml" w:rsidRPr="008C2396" w:rsidR="001200E2" w:rsidTr="001200E2" w14:paraId="7E75FCD0" wp14:textId="77777777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:rsidRPr="008C2396" w:rsidR="001200E2" w:rsidP="004627A3" w:rsidRDefault="001200E2" w14:paraId="10FDAA0E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Pr="008C2396" w:rsidR="001200E2" w:rsidP="004627A3" w:rsidRDefault="001200E2" w14:paraId="774AF2BF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Pr="008C2396" w:rsidR="001200E2" w:rsidP="004627A3" w:rsidRDefault="001200E2" w14:paraId="7A292896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Pr="008C2396" w:rsidR="001200E2" w:rsidP="004627A3" w:rsidRDefault="001200E2" w14:paraId="2191599E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xmlns:wp14="http://schemas.microsoft.com/office/word/2010/wordml" w:rsidRPr="008C2396" w:rsidR="001F438D" w:rsidP="008A1BCD" w:rsidRDefault="001F438D" w14:paraId="7673E5AE" wp14:textId="77777777">
      <w:pPr>
        <w:jc w:val="both"/>
        <w:rPr>
          <w:rFonts w:ascii="Arial" w:hAnsi="Arial" w:cs="Arial"/>
          <w:sz w:val="20"/>
          <w:szCs w:val="20"/>
        </w:rPr>
      </w:pPr>
    </w:p>
    <w:p xmlns:wp14="http://schemas.microsoft.com/office/word/2010/wordml" w:rsidRPr="00517D47" w:rsidR="00084D2E" w:rsidP="00517D47" w:rsidRDefault="00D02EFD" w14:paraId="2AEE493D" wp14:textId="7777777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Pr="008C2396" w:rsidR="00105633">
        <w:rPr>
          <w:rFonts w:ascii="Arial" w:hAnsi="Arial" w:cs="Arial"/>
          <w:sz w:val="22"/>
        </w:rPr>
        <w:t>, es posible utilizar diagramas Ad Hoc.</w:t>
      </w:r>
    </w:p>
    <w:sectPr w:rsidRPr="00517D47" w:rsidR="00084D2E" w:rsidSect="00BE71BB">
      <w:headerReference w:type="default" r:id="rId10"/>
      <w:footerReference w:type="default" r:id="rId11"/>
      <w:pgSz w:w="12240" w:h="15840" w:orient="portrait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AF5132" w:rsidP="00DE32EB" w:rsidRDefault="00AF5132" w14:paraId="041D98D7" wp14:textId="77777777">
      <w:pPr>
        <w:pStyle w:val="Sangranormal"/>
      </w:pPr>
      <w:r>
        <w:separator/>
      </w:r>
    </w:p>
  </w:endnote>
  <w:endnote w:type="continuationSeparator" w:id="0">
    <w:p xmlns:wp14="http://schemas.microsoft.com/office/word/2010/wordml" w:rsidR="00AF5132" w:rsidP="00DE32EB" w:rsidRDefault="00AF5132" w14:paraId="5AB7C0C5" wp14:textId="77777777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063DD8" w:rsidR="00E83F00" w:rsidRDefault="00E83F00" w14:paraId="1C2776EB" wp14:textId="77777777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xmlns:wp14="http://schemas.microsoft.com/office/word/2010/wordml" w:rsidRPr="004876B3" w:rsidR="00E83F00" w:rsidTr="00C67CD3" w14:paraId="15342E60" wp14:textId="77777777">
      <w:trPr>
        <w:trHeight w:val="237"/>
      </w:trPr>
      <w:tc>
        <w:tcPr>
          <w:tcW w:w="1728" w:type="dxa"/>
          <w:vAlign w:val="center"/>
        </w:tcPr>
        <w:p w:rsidRPr="004876B3" w:rsidR="00E83F00" w:rsidP="008636A4" w:rsidRDefault="00E83F00" w14:paraId="5EB89DE8" wp14:textId="77777777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:rsidRPr="004876B3" w:rsidR="00E83F00" w:rsidP="001D2EBF" w:rsidRDefault="00E83F00" w14:paraId="7D62D461" wp14:textId="77777777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:rsidRPr="004876B3" w:rsidR="00E83F00" w:rsidP="008636A4" w:rsidRDefault="00E83F00" w14:paraId="078B034E" wp14:textId="77777777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xmlns:wp14="http://schemas.microsoft.com/office/word/2010/wordml" w:rsidRPr="004876B3" w:rsidR="00C67CD3" w:rsidTr="00C67CD3" w14:paraId="492506DD" wp14:textId="77777777">
      <w:trPr>
        <w:trHeight w:val="250"/>
      </w:trPr>
      <w:tc>
        <w:tcPr>
          <w:tcW w:w="8946" w:type="dxa"/>
          <w:gridSpan w:val="3"/>
          <w:vAlign w:val="center"/>
        </w:tcPr>
        <w:p w:rsidRPr="004876B3" w:rsidR="00C67CD3" w:rsidP="00FB46D5" w:rsidRDefault="00C67CD3" w14:paraId="31CD0C16" wp14:textId="77777777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xmlns:wp14="http://schemas.microsoft.com/office/word/2010/wordml" w:rsidR="00E83F00" w:rsidRDefault="00E83F00" w14:paraId="7FD8715F" wp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AF5132" w:rsidP="00DE32EB" w:rsidRDefault="00AF5132" w14:paraId="55B33694" wp14:textId="77777777">
      <w:pPr>
        <w:pStyle w:val="Sangranormal"/>
      </w:pPr>
      <w:r>
        <w:separator/>
      </w:r>
    </w:p>
  </w:footnote>
  <w:footnote w:type="continuationSeparator" w:id="0">
    <w:p xmlns:wp14="http://schemas.microsoft.com/office/word/2010/wordml" w:rsidR="00AF5132" w:rsidP="00DE32EB" w:rsidRDefault="00AF5132" w14:paraId="4455F193" wp14:textId="77777777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xmlns:wp14="http://schemas.microsoft.com/office/word/2010/wordml" w:rsidRPr="0044395D" w:rsidR="00572249" w:rsidTr="005F2B70" w14:paraId="1D03128A" wp14:textId="77777777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:rsidR="00572249" w:rsidP="00572249" w:rsidRDefault="00572249" w14:paraId="6BDFDFC2" wp14:textId="77777777">
          <w:pPr>
            <w:widowControl w:val="0"/>
            <w:rPr>
              <w:noProof/>
              <w:sz w:val="16"/>
              <w:szCs w:val="16"/>
            </w:rPr>
          </w:pPr>
        </w:p>
        <w:p w:rsidR="00572249" w:rsidP="00572249" w:rsidRDefault="002C43E6" w14:paraId="0019B449" wp14:textId="77777777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:rsidRPr="00C225FB" w:rsidR="005F2B70" w:rsidP="00572249" w:rsidRDefault="005F2B70" w14:paraId="41F9AE5E" wp14:textId="77777777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:rsidRPr="00F77CCF" w:rsidR="00E87D59" w:rsidP="00E87D59" w:rsidRDefault="00F77CCF" w14:paraId="47E96738" wp14:textId="77777777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xmlns:wp14="http://schemas.microsoft.com/office/word/2010/wordml" w:rsidRPr="0044395D" w:rsidR="00572249" w:rsidTr="005F2B70" w14:paraId="7707D9CF" wp14:textId="77777777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Pr="00C225FB" w:rsidR="00572249" w:rsidP="00572249" w:rsidRDefault="00572249" w14:paraId="00F03A6D" wp14:textId="77777777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:rsidRPr="005F2B70" w:rsidR="00572249" w:rsidP="00924133" w:rsidRDefault="005F2B70" w14:paraId="38BFA0DE" wp14:textId="77777777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xmlns:wp14="http://schemas.microsoft.com/office/word/2010/wordml" w:rsidRPr="0044395D" w:rsidR="00DD1328" w:rsidTr="005F2B70" w14:paraId="56558A87" wp14:textId="77777777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Pr="00C225FB" w:rsidR="00DD1328" w:rsidP="00DD1328" w:rsidRDefault="00DD1328" w14:paraId="6930E822" wp14:textId="77777777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:rsidRPr="005F2B70" w:rsidR="00DD1328" w:rsidP="00DD1328" w:rsidRDefault="005F2B70" w14:paraId="674F67EC" wp14:textId="77777777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xmlns:wp14="http://schemas.microsoft.com/office/word/2010/wordml" w:rsidRPr="0044395D" w:rsidR="00DD1328" w:rsidTr="005F2B70" w14:paraId="61BF1AD6" wp14:textId="77777777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Pr="00C225FB" w:rsidR="00DD1328" w:rsidP="00DD1328" w:rsidRDefault="00DD1328" w14:paraId="20E36DAB" wp14:textId="77777777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:rsidRPr="005F2B70" w:rsidR="00DD1328" w:rsidP="00DD1328" w:rsidRDefault="005F2B70" w14:paraId="640161AA" wp14:textId="77777777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:rsidRPr="005F2B70" w:rsidR="00DD1328" w:rsidP="00DD1328" w:rsidRDefault="005F2B70" w14:paraId="2BC5D4D1" wp14:textId="77777777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:rsidRPr="005F2B70" w:rsidR="00DD1328" w:rsidP="00DD1328" w:rsidRDefault="005F2B70" w14:paraId="384556C2" wp14:textId="77777777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20/12/2018</w:t>
          </w:r>
        </w:p>
      </w:tc>
      <w:tc>
        <w:tcPr>
          <w:tcW w:w="1478" w:type="dxa"/>
          <w:shd w:val="clear" w:color="auto" w:fill="auto"/>
          <w:vAlign w:val="center"/>
        </w:tcPr>
        <w:p w:rsidRPr="005F2B70" w:rsidR="00DD1328" w:rsidP="00DD1328" w:rsidRDefault="005F2B70" w14:paraId="30BB2B27" wp14:textId="77777777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Pr="005F2B70" w:rsidR="00DD1328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5F2B70" w:rsidR="00DD1328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Pr="005F2B70" w:rsidR="00DD1328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Pr="005F2B70" w:rsidR="00DD1328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Pr="005F2B70" w:rsidR="00DD1328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5F2B70" w:rsidR="00DD1328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Pr="005F2B70" w:rsidR="00DD1328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Pr="005F2B70" w:rsidR="00DD1328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xmlns:wp14="http://schemas.microsoft.com/office/word/2010/wordml" w:rsidR="00572249" w:rsidP="00924133" w:rsidRDefault="00572249" w14:paraId="32D85219" wp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4">
    <w:nsid w:val="455122b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34c049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d6544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hint="default"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 w:cs="Times New Roman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hint="default" w:ascii="Symbol" w:hAnsi="Symbol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hint="default" w:ascii="Arial" w:hAnsi="Arial" w:eastAsia="Times New Roman" w:cs="Arial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hint="default" w:ascii="Symbol" w:hAnsi="Symbol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hint="default" w:ascii="Wingdings" w:hAnsi="Wingdings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hint="default" w:ascii="Symbol" w:hAnsi="Symbol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hint="default" w:ascii="Symbol" w:hAnsi="Symbol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hint="default" w:ascii="Symbol" w:hAnsi="Symbol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hint="default" w:ascii="Symbol" w:hAnsi="Symbol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5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/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hint="default" w:ascii="Symbol" w:hAnsi="Symbol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hint="default" w:ascii="Wingdings" w:hAnsi="Wingdings"/>
      </w:rPr>
    </w:lvl>
  </w:abstractNum>
  <w:num w:numId="35">
    <w:abstractNumId w:val="44"/>
  </w:num>
  <w:num w:numId="34">
    <w:abstractNumId w:val="43"/>
  </w:num>
  <w:num w:numId="33">
    <w:abstractNumId w:val="42"/>
  </w:num>
  <w:num w:numId="1" w16cid:durableId="804085193">
    <w:abstractNumId w:val="2"/>
  </w:num>
  <w:num w:numId="2" w16cid:durableId="813524759">
    <w:abstractNumId w:val="14"/>
  </w:num>
  <w:num w:numId="3" w16cid:durableId="836115685">
    <w:abstractNumId w:val="21"/>
  </w:num>
  <w:num w:numId="4" w16cid:durableId="857499348">
    <w:abstractNumId w:val="37"/>
  </w:num>
  <w:num w:numId="5" w16cid:durableId="587157445">
    <w:abstractNumId w:val="34"/>
  </w:num>
  <w:num w:numId="6" w16cid:durableId="222565160">
    <w:abstractNumId w:val="40"/>
  </w:num>
  <w:num w:numId="7" w16cid:durableId="155192943">
    <w:abstractNumId w:val="17"/>
  </w:num>
  <w:num w:numId="8" w16cid:durableId="1938293899">
    <w:abstractNumId w:val="23"/>
  </w:num>
  <w:num w:numId="9" w16cid:durableId="1857422664">
    <w:abstractNumId w:val="22"/>
  </w:num>
  <w:num w:numId="10" w16cid:durableId="1001814777">
    <w:abstractNumId w:val="31"/>
  </w:num>
  <w:num w:numId="11" w16cid:durableId="16782493">
    <w:abstractNumId w:val="11"/>
  </w:num>
  <w:num w:numId="12" w16cid:durableId="1925651693">
    <w:abstractNumId w:val="18"/>
  </w:num>
  <w:num w:numId="13" w16cid:durableId="1674801257">
    <w:abstractNumId w:val="27"/>
  </w:num>
  <w:num w:numId="14" w16cid:durableId="1172335085">
    <w:abstractNumId w:val="12"/>
  </w:num>
  <w:num w:numId="15" w16cid:durableId="1812674484">
    <w:abstractNumId w:val="13"/>
  </w:num>
  <w:num w:numId="16" w16cid:durableId="1069036349">
    <w:abstractNumId w:val="24"/>
  </w:num>
  <w:num w:numId="17" w16cid:durableId="1816021720">
    <w:abstractNumId w:val="32"/>
  </w:num>
  <w:num w:numId="18" w16cid:durableId="1995984335">
    <w:abstractNumId w:val="39"/>
  </w:num>
  <w:num w:numId="19" w16cid:durableId="1147089166">
    <w:abstractNumId w:val="36"/>
  </w:num>
  <w:num w:numId="20" w16cid:durableId="767965187">
    <w:abstractNumId w:val="35"/>
  </w:num>
  <w:num w:numId="21" w16cid:durableId="102310915">
    <w:abstractNumId w:val="41"/>
  </w:num>
  <w:num w:numId="22" w16cid:durableId="1210415273">
    <w:abstractNumId w:val="30"/>
  </w:num>
  <w:num w:numId="23" w16cid:durableId="917206009">
    <w:abstractNumId w:val="29"/>
  </w:num>
  <w:num w:numId="24" w16cid:durableId="1809543463">
    <w:abstractNumId w:val="16"/>
  </w:num>
  <w:num w:numId="25" w16cid:durableId="783690136">
    <w:abstractNumId w:val="28"/>
  </w:num>
  <w:num w:numId="26" w16cid:durableId="1831435011">
    <w:abstractNumId w:val="19"/>
  </w:num>
  <w:num w:numId="27" w16cid:durableId="1701784954">
    <w:abstractNumId w:val="26"/>
  </w:num>
  <w:num w:numId="28" w16cid:durableId="1580678363">
    <w:abstractNumId w:val="38"/>
  </w:num>
  <w:num w:numId="29" w16cid:durableId="1389185015">
    <w:abstractNumId w:val="15"/>
  </w:num>
  <w:num w:numId="30" w16cid:durableId="611669406">
    <w:abstractNumId w:val="20"/>
  </w:num>
  <w:num w:numId="31" w16cid:durableId="1634676108">
    <w:abstractNumId w:val="33"/>
  </w:num>
  <w:num w:numId="32" w16cid:durableId="16200298">
    <w:abstractNumId w:val="25"/>
  </w:num>
  <w:numIdMacAtCleanup w:val="1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72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26D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  <w:rsid w:val="3A57F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  <w14:docId w14:val="206F03EC"/>
  <w15:chartTrackingRefBased/>
  <w15:docId w15:val="{2B83011F-E096-464B-8A55-A4847A4390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uiPriority="0" w:semiHidden="1" w:unhideWhenUsed="1"/>
    <w:lsdException w:name="footer" w:locked="1" w:uiPriority="0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uiPriority="0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0695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styleId="Ttulo2Car" w:customStyle="1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styleId="Heading3Char" w:customStyle="1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styleId="Ttulo4Car" w:customStyle="1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styleId="Ttulo5Car" w:customStyle="1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styleId="Ttulo6Car" w:customStyle="1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styleId="Ttulo7Car" w:customStyle="1">
    <w:name w:val="Título 7 Car"/>
    <w:link w:val="Ttulo7"/>
    <w:uiPriority w:val="99"/>
    <w:locked/>
    <w:rsid w:val="00F51D48"/>
    <w:rPr>
      <w:lang w:val="en-US" w:eastAsia="en-US"/>
    </w:rPr>
  </w:style>
  <w:style w:type="character" w:styleId="Ttulo8Car" w:customStyle="1">
    <w:name w:val="Título 8 Car"/>
    <w:link w:val="Ttulo8"/>
    <w:uiPriority w:val="99"/>
    <w:locked/>
    <w:rsid w:val="00F51D48"/>
    <w:rPr>
      <w:i/>
      <w:lang w:val="en-US" w:eastAsia="en-US"/>
    </w:rPr>
  </w:style>
  <w:style w:type="character" w:styleId="Ttulo9Car" w:customStyle="1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styleId="Tabletext" w:customStyle="1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TableContents" w:customStyle="1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styleId="informativo" w:customStyle="1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styleId="TextoindependienteCar" w:customStyle="1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styleId="EncabezadoCar" w:customStyle="1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styleId="Puesto">
    <w:name w:val="Puesto"/>
    <w:aliases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styleId="TtuloCar" w:customStyle="1">
    <w:name w:val="Título Car"/>
    <w:link w:val="Puest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styleId="Textoindependiente2Car" w:customStyle="1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styleId="SangradetextonormalCar" w:customStyle="1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styleId="Heading1-FormatOnly" w:customStyle="1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color="808080" w:sz="36" w:space="3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styleId="InfoBlue" w:customStyle="1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styleId="parrafo" w:customStyle="1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styleId="Sangra2detindependienteCar" w:customStyle="1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styleId="TextocomentarioCar" w:customStyle="1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styleId="TextodegloboCar" w:customStyle="1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styleId="ParrafoNormal" w:customStyle="1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styleId="SubttuloCar" w:customStyle="1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styleId="AsuntodelcomentarioCar" w:customStyle="1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styleId="TitPlntlla2" w:customStyle="1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styleId="TitPltlla4" w:customStyle="1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styleId="TitPlntlla3" w:customStyle="1">
    <w:name w:val="TitPlntlla3"/>
    <w:basedOn w:val="Ttulo2"/>
    <w:uiPriority w:val="99"/>
    <w:rsid w:val="004327A4"/>
  </w:style>
  <w:style w:type="paragraph" w:styleId="TitPntlla5" w:customStyle="1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styleId="TipPlntlla6" w:customStyle="1">
    <w:name w:val="TipPlntlla6"/>
    <w:basedOn w:val="Ttulo4"/>
    <w:uiPriority w:val="99"/>
    <w:rsid w:val="00603BC9"/>
    <w:rPr>
      <w:b/>
    </w:rPr>
  </w:style>
  <w:style w:type="paragraph" w:styleId="TxtPntlla1" w:customStyle="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styleId="TxtPlntlla2" w:customStyle="1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styleId="Titplntilla1" w:customStyle="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styleId="TxtTbla1" w:customStyle="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styleId="Prrafodelista1" w:customStyle="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TxtTbla2" w:customStyle="1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styleId="TxtTbla3" w:customStyle="1">
    <w:name w:val="TxtTbla3"/>
    <w:basedOn w:val="TitPltlla4"/>
    <w:uiPriority w:val="99"/>
    <w:rsid w:val="0015134F"/>
    <w:pPr>
      <w:ind w:left="0"/>
    </w:pPr>
  </w:style>
  <w:style w:type="character" w:styleId="Ttulo3Car" w:customStyle="1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styleId="Char" w:customStyle="1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color="auto" w:sz="6" w:space="1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styleId="z-PrincipiodelformularioCar" w:customStyle="1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color="auto" w:sz="6" w:space="1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styleId="z-FinaldelformularioCar" w:customStyle="1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styleId="TextonotapieCar" w:customStyle="1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styleId="TextonotaalfinalCar" w:customStyle="1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styleId="PrrafodelistaCar" w:customStyle="1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customXml" Target="ink/ink.xml" Id="rId893233731" /><Relationship Type="http://schemas.openxmlformats.org/officeDocument/2006/relationships/customXml" Target="ink/ink2.xml" Id="rId159894307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25T02:06:25.75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516 198 3199 0 0,'-1'0'288'0'0,"0"1"-288"0"0,0-1 4128 0 0,-2 1-1856 0 0,0 0 928 0 0,0-2-2624 0 0,-1 1 1248 0 0,0-1-992 0 0,-1 1 0 0 0,0-2 0 0 0,1 1-224 0 0,-1 0-64 0 0,1 0 32 0 0,-1-1 352 0 0,0 1-576 0 0,-1 0 0 0 0,0 0 224 0 0,-1-1-384 0 0,0 1 0 0 0,-1-1 64 0 0,-2 2-192 0 0,1-1-64 0 0,-3 0 96 0 0,-3 1-32 0 0,1 0-64 0 0,0 1 0 0 0,1 0 96 0 0,0 2-96 0 0,1 0 64 0 0,-4 1 0 0 0,-3 3 0 0 0,-1 2-64 0 0,2 0 0 0 0,1-1 0 0 0,0 2 64 0 0,3 0-64 0 0,0 1 0 0 0,1 1 0 0 0,1-1 0 0 0,-1 3 0 0 0,0-1 0 0 0,-1 5-96 0 0,-1 1 0 0 0,1 2 96 0 0,1 2-64 0 0,1 0 64 0 0,1 0-64 0 0,2 2 64 0 0,-1 5 0 0 0,2 3 0 0 0,0 0 192 0 0,2 6 192 0 0,0 6-64 0 0,2 6-64 0 0,3 0-128 0 0,2-4-128 0 0,2-4 96 0 0,1-6-96 0 0,2-4 64 0 0,2-2 32 0 0,2-4 0 0 0,3-3 32 0 0,1-2-32 0 0,2-2 0 0 0,1-1-32 0 0,0-3 0 0 0,3 1 0 0 0,1-2 0 0 0,2-2-64 0 0,-2-2 96 0 0,2-2-96 0 0,-2-2 64 0 0,2-3-64 0 0,3-1 96 0 0,4-2-96 0 0,-1-2-96 0 0,2-5 96 0 0,-1-1-96 0 0,0-1 32 0 0,-1-4 0 0 0,1-1 0 0 0,7-7-2080 0 0,2-4-4032 0 0,-1 0-1088 0 0,-9 4 7264 0 0</inkml:trace>
  <inkml:trace contextRef="#ctx0" brushRef="#br0" timeOffset="36.47">743 0 2271 0 0,'0'2'96'0'0,"0"2"32"0"0,0 2-128 0 0,1 1 0 0 0,0 2 0 0 0,0 1 1760 0 0,0 0 320 0 0,1 0 96 0 0,-1 1-32 0 0,0 1-1120 0 0,0 1-224 0 0,1 1-64 0 0,-1 0 0 0 0,1 2 256 0 0,0 2 0 0 0,0 1 32 0 0,0 6 672 0 0,0 3-1088 0 0,0 1 0 0 0,1 5 544 0 0,-2 1-640 0 0,2 0 32 0 0,-1-1-32 0 0,-1-1-256 0 0,0-3-32 0 0,-1 0-32 0 0,0 1 32 0 0,-1 1-160 0 0,0 7-64 0 0,0 1 64 0 0,-1 1-64 0 0,0-2 64 0 0,1-3-64 0 0,-2 3 160 0 0,0-1-64 0 0,-1-3 0 0 0,1-3 0 0 0,-1-2 0 0 0,1-5-32 0 0,-1-3 0 0 0,1-1 0 0 0,0-2-64 0 0,-1-2 64 0 0,1-2-64 0 0,0-2 64 0 0,0-2-64 0 0,-1 0 64 0 0,1-2-64 0 0,0-2 96 0 0,0 0-288 0 0,1-4 96 0 0,0-3 0 0 0,0-3 32 0 0,1-2-32 0 0,1-2 0 0 0,1-2 32 0 0,-1-3-32 0 0,2-4 32 0 0,1-3-32 0 0,0-1 96 0 0,1-2-96 0 0,1 1 96 0 0,0 0-64 0 0,1-2 64 0 0,3-3-128 0 0,0-1 64 0 0,2 0 0 0 0,1 0 0 0 0,-2 2-32 0 0,2 1 32 0 0,-1 2-32 0 0,-1 0 32 0 0,-1 2 0 0 0,3 1-96 0 0,1-1 96 0 0,1 0 64 0 0,1 3-64 0 0,0 2 64 0 0,-2 3 0 0 0,0 3 0 0 0,-1 3 64 0 0,-1 3-64 0 0,-1 3 64 0 0,-1 1-64 0 0,-2 3 96 0 0,-1 0-32 0 0,-2 3 0 0 0,0 0 0 0 0,0 3 0 0 0,-2 1 32 0 0,1 1 0 0 0,-1 4 64 0 0,-2 3-64 0 0,0 3 0 0 0,-2 7 0 0 0,-1 2-32 0 0,1 1-64 0 0,-3 1 96 0 0,1 0-96 0 0,-1 0 0 0 0,1 0 0 0 0,1-1 0 0 0,-1 1 128 0 0,1 0-32 0 0,1-2 0 0 0,2-1 0 0 0,-2-1-96 0 0,2-2 0 0 0,0-3 0 0 0,1-1-64 0 0,1 3-3008 0 0,1-1-2720 0 0,0-2-928 0 0,0-5 6720 0 0</inkml:trace>
  <inkml:trace contextRef="#ctx0" brushRef="#br0" timeOffset="36.47">1292 617 11487 0 0,'0'0'1024'0'0,"0"2"-800"0"0,0-1 416 0 0,-2 1 128 0 0,0 1 768 0 0,0-1-864 0 0,0 1-32 0 0,0 0 608 0 0,0 1-640 0 0,-1 0 0 0 0,1 1-32 0 0,-1 0 352 0 0,1 2-640 0 0,-1 1 0 0 0,1 1-32 0 0,-1 0-128 0 0,0 2 0 0 0,0 1-32 0 0,-1 1 0 0 0,0 1 0 0 0,1 1-32 0 0,0 1 0 0 0,0 7 160 0 0,1 6 32 0 0,2 3-128 0 0,0 0 96 0 0,1-2 0 0 0,1-2 0 0 0,2-2 0 0 0,1-2-64 0 0,1 2 64 0 0,2-2-128 0 0,0-2-96 0 0,1-3 0 0 0,0-3-64 0 0,2-2-32 0 0,2-3 0 0 0,0-2 0 0 0,-1-4 32 0 0,0-3 0 0 0,-1-1 0 0 0,1-4 0 0 0,-1-1 0 0 0,3-6 64 0 0,2-5 0 0 0,0-2 0 0 0,-1-4 64 0 0,0-4-64 0 0,-1-2 0 0 0,-1-2 0 0 0,-2-1 0 0 0,-2 2 0 0 0,-2 0 0 0 0,-2-1-96 0 0,-1-4-64 0 0,-1-2 96 0 0,-2 2-32 0 0,-2 0 32 0 0,-1 3 64 0 0,-3-2 0 0 0,-2-1 0 0 0,-3 2 0 0 0,-1 4 0 0 0,-1 4 0 0 0,-2 4 0 0 0,1 5 0 0 0,0 4 0 0 0,0 4 0 0 0,-3 5 64 0 0,-3 3-64 0 0,0 4 0 0 0,0 3-96 0 0,1 2 0 0 0,-1 3 0 0 0,-6 9-608 0 0,0 5 448 0 0,-1 10-448 0 0,3 1 480 0 0,4 6-3904 0 0,5-4 4128 0 0</inkml:trace>
  <inkml:trace contextRef="#ctx0" brushRef="#br0" timeOffset="36.47">1612 73 5055 0 0,'0'1'448'0'0,"2"0"-352"0"0,1 2-96 0 0,0-1 0 0 0,0 0 1472 0 0,1 1 288 0 0,0 1 64 0 0,1 0 576 0 0,1 3-2080 0 0,0-1-64 0 0,0 2 0 0 0,-1 1 448 0 0,0 1 64 0 0,-1 0 32 0 0,0 1 0 0 0,-1 1-256 0 0,1 2-32 0 0,-1-2 0 0 0,1 4 384 0 0,0 2-512 0 0,0 1 0 0 0,-1 0 0 0 0,0 3-96 0 0,-1-1-32 0 0,-1 2 0 0 0,0 6 224 0 0,-1 9-32 0 0,-1 3-224 0 0,0 3 32 0 0,-1 0 32 0 0,-1 3-32 0 0,0-1 0 0 0,-1 2 0 0 0,0 9 224 0 0,-1 5-256 0 0,1 0-64 0 0,1-5-32 0 0,0-3 0 0 0,1-4-32 0 0,1-2 0 0 0,1-2-32 0 0,2-2 0 0 0,0 8-32 0 0,0 1-128 0 0,2-2-32 0 0,0-3 32 0 0,1 1-1504 0 0,1-4 1024 0 0,0-6-5056 0 0,0-9-1440 0 0,-1-10 7072 0 0</inkml:trace>
  <inkml:trace contextRef="#ctx0" brushRef="#br0" timeOffset="36.47">1947 601 9311 0 0,'-1'1'992'0'0,"1"0"-992"0"0,-2 1 0 0 0,0 0 768 0 0,0 1 1024 0 0,-1 0-864 0 0,1 1-64 0 0,-1-1 800 0 0,-1 2-64 0 0,1 0-864 0 0,-1 1 0 0 0,1 0 0 0 0,0 1-256 0 0,0-1-64 0 0,1 1 0 0 0,-1 3 256 0 0,-1 5-256 0 0,-1 2-192 0 0,2 1-64 0 0,-2 4 128 0 0,1 5 0 0 0,1 6-32 0 0,2 2-160 0 0,1-2 64 0 0,2 4 128 0 0,2-3-160 0 0,1-2-32 0 0,2-3 0 0 0,0-4-32 0 0,2 0 32 0 0,1-3-96 0 0,0-2 0 0 0,0-5 0 0 0,-1-2-64 0 0,0-3-32 0 0,1-1 32 0 0,2-3-64 0 0,0-1 32 0 0,2-2 32 0 0,1-2 0 0 0,-2-1 64 0 0,1-1-96 0 0,-2-4 96 0 0,-1 1-96 0 0,0-3 96 0 0,-1 0 0 0 0,0-3 0 0 0,0-1-64 0 0,-1-2 64 0 0,0-2 0 0 0,1 0 0 0 0,-1-2 0 0 0,1-4 0 0 0,1-7 0 0 0,1-7-64 0 0,-2-2 64 0 0,-1 2-64 0 0,-3 3 64 0 0,-1 4-64 0 0,-4-1-32 0 0,-2 2 96 0 0,-1 1 0 0 0,-2 2 0 0 0,-2 1 0 0 0,-3-2 96 0 0,-3-2-96 0 0,-1 2 0 0 0,1 3 0 0 0,0 1 0 0 0,-1 4 0 0 0,0 4 0 0 0,0 1 0 0 0,-2 5 0 0 0,-2 2 0 0 0,-5 6-96 0 0,-5 7-128 0 0,-1 5 96 0 0,-6 10-1280 0 0,1 5 896 0 0,2 11-1504 0 0,6-2 2016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25T02:06:25.7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213 594 9247 0 0,'1'3'992'0'0,"0"2"-992"0"0,0 1 0 0 0,0 2 0 0 0,1 1 544 0 0,-1 0 64 0 0,1 2 0 0 0,0 2 768 0 0,0 3-576 0 0,0 0-32 0 0,1 5 544 0 0,-1 5-384 0 0,0 2-448 0 0,1 2-64 0 0,-1 3 416 0 0,0 0-416 0 0,0 0 0 0 0,-1 4 416 0 0,1 1-416 0 0,-2-1-96 0 0,0-2 0 0 0,0 0-32 0 0,-1-1 32 0 0,-1-1-96 0 0,0 1 0 0 0,-2 1 0 0 0,1 0 0 0 0,-2 1-32 0 0,-1 7 160 0 0,-2 8 96 0 0,-1 2-192 0 0,-1-3 0 0 0,0 0 224 0 0,-1-3-288 0 0,1-6 0 0 0,-1-6 32 0 0,3-6-128 0 0,-2-4-32 0 0,2-4 0 0 0,-1 0 0 0 0,0-1-64 0 0,1-4 0 0 0,-1-2 0 0 0,1-2 0 0 0,1-2-96 0 0,1-4 96 0 0,0-2-192 0 0,1-2 64 0 0,0-3 0 0 0,3-3-96 0 0,-1-1 128 0 0,1-2 32 0 0,2-3-96 0 0,0-3 64 0 0,2 0-32 0 0,1-4 32 0 0,1 0 96 0 0,1-2 0 0 0,1-1-64 0 0,4-4 0 0 0,2 0 64 0 0,0 1 0 0 0,1 3 0 0 0,0 2 0 0 0,2 2 0 0 0,1 2 0 0 0,-1 2 0 0 0,-1 3 0 0 0,0 2 0 0 0,-1 2 0 0 0,1 1 0 0 0,-2 3 0 0 0,1-1 64 0 0,0 1-64 0 0,1 1 64 0 0,4 0 32 0 0,0 1-32 0 0,-1 1 0 0 0,1-1 0 0 0,-3 1-64 0 0,0 0 96 0 0,-1 1-96 0 0,1 0 96 0 0,-1 2-96 0 0,3-2 0 0 0,3 2 64 0 0,1 1-64 0 0,2-2 0 0 0,0 0 64 0 0,0-1-64 0 0,-1 0 0 0 0,-2-3 0 0 0,-1 0 64 0 0,1-2-64 0 0,1-2 96 0 0,3-2-32 0 0,-1-2 0 0 0,2-6 0 0 0,-1 0 32 0 0,-1-3-96 0 0,-2-1 96 0 0,-2 0-32 0 0,0-2 0 0 0,-1-1 0 0 0,-2-1 32 0 0,0-1-96 0 0,-2-1 96 0 0,-1-1-96 0 0,0-2 96 0 0,-2-1-96 0 0,-1 1 96 0 0,-1 2-96 0 0,-2 0 96 0 0,0 1-32 0 0,0-1 0 0 0,-1-2 0 0 0,0-2 0 0 0,0-1 0 0 0,-1-6-64 0 0,1-7 96 0 0,-2-4-32 0 0,0-3-64 0 0,-2-5 64 0 0,-1 0 32 0 0,-2 3-32 0 0,-2 5-64 0 0,-1 4 96 0 0,-1 4-32 0 0,-1 3-64 0 0,-1 2 96 0 0,-2 3-96 0 0,1 0 96 0 0,-2 3-96 0 0,-3-6 0 0 0,-1-1 64 0 0,-2 0-64 0 0,0 1 0 0 0,-1 2 0 0 0,-1 1 0 0 0,0 3 0 0 0,-4-3 0 0 0,-2 1 0 0 0,-2 2 0 0 0,0 1-96 0 0,-7 0-32 0 0,-3 4 64 0 0,2 4 64 0 0,2 5-96 0 0,2 4 96 0 0,1 5 0 0 0,2 4 0 0 0,0 2 0 0 0,0 3 0 0 0,2 2 0 0 0,-1 0 0 0 0,1 2 0 0 0,3 0-64 0 0,-3 2-32 0 0,-5 3 0 0 0,-2 4 32 0 0,1 1 0 0 0,3 1 0 0 0,0 0 64 0 0,0 5 0 0 0,-1 7-64 0 0,-2 9 64 0 0,1 3 0 0 0,5 1 0 0 0,5 0 0 0 0,4 1 0 0 0,4-1 0 0 0,4 2 0 0 0,3 1 0 0 0,4 2 0 0 0,3 9 64 0 0,8 21-800 0 0,3 4-9696 0 0,-1-13 10432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DERS - [Codigo Proyecto] - V3.0.dot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DERS -GOBTBOG0045- 3.0</dc:title>
  <dc:subject>Juntos</dc:subject>
  <dc:creator>Liliana Calderón</dc:creator>
  <keywords/>
  <dc:description/>
  <lastModifiedBy>moises muñoz</lastModifiedBy>
  <revision>15</revision>
  <lastPrinted>2011-07-14T16:23:00.0000000Z</lastPrinted>
  <dcterms:created xsi:type="dcterms:W3CDTF">2022-10-25T01:39:00.0000000Z</dcterms:created>
  <dcterms:modified xsi:type="dcterms:W3CDTF">2022-10-25T02:30:37.8486556Z</dcterms:modified>
</coreProperties>
</file>